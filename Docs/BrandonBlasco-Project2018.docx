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C4DCD" w:rsidRDefault="00AC4DCD">
      <w:pPr>
        <w:pStyle w:val="Lista"/>
        <w:spacing w:after="0"/>
        <w:jc w:val="center"/>
      </w:pPr>
      <w:r>
        <w:rPr>
          <w:b/>
          <w:bCs/>
          <w:sz w:val="48"/>
          <w:lang w:val="en-GB"/>
        </w:rPr>
        <w:tab/>
      </w:r>
    </w:p>
    <w:p w:rsidR="00AC4DCD" w:rsidRDefault="00AC4DCD">
      <w:pPr>
        <w:pStyle w:val="Lista"/>
        <w:spacing w:after="0"/>
        <w:jc w:val="center"/>
        <w:rPr>
          <w:b/>
          <w:bCs/>
          <w:sz w:val="48"/>
          <w:lang w:val="en-GB"/>
        </w:rPr>
      </w:pPr>
    </w:p>
    <w:p w:rsidR="00AC4DCD" w:rsidRDefault="00AC4DCD">
      <w:pPr>
        <w:pStyle w:val="Lista"/>
        <w:spacing w:after="0"/>
        <w:jc w:val="center"/>
        <w:rPr>
          <w:b/>
          <w:bCs/>
          <w:sz w:val="48"/>
          <w:lang w:val="en-GB"/>
        </w:rPr>
      </w:pPr>
    </w:p>
    <w:p w:rsidR="00AC4DCD" w:rsidRPr="00DC446D" w:rsidRDefault="00AC4DCD">
      <w:pPr>
        <w:pStyle w:val="Lista"/>
        <w:spacing w:after="0"/>
        <w:jc w:val="center"/>
        <w:rPr>
          <w:lang w:val="en-US"/>
        </w:rPr>
      </w:pPr>
      <w:r>
        <w:rPr>
          <w:b/>
          <w:bCs/>
          <w:sz w:val="48"/>
          <w:lang w:val="en-GB"/>
        </w:rPr>
        <w:t>Computer programming</w:t>
      </w:r>
    </w:p>
    <w:p w:rsidR="00AC4DCD" w:rsidRDefault="00AC4DCD">
      <w:pPr>
        <w:pStyle w:val="Lista"/>
        <w:spacing w:after="0"/>
        <w:jc w:val="center"/>
        <w:rPr>
          <w:b/>
          <w:bCs/>
          <w:sz w:val="48"/>
          <w:lang w:val="en-GB"/>
        </w:rPr>
      </w:pPr>
    </w:p>
    <w:p w:rsidR="00AC4DCD" w:rsidRDefault="00AC4DCD">
      <w:pPr>
        <w:pStyle w:val="Lista"/>
        <w:spacing w:after="0"/>
        <w:jc w:val="center"/>
        <w:rPr>
          <w:b/>
          <w:bCs/>
          <w:sz w:val="48"/>
          <w:lang w:val="en-GB"/>
        </w:rPr>
      </w:pPr>
    </w:p>
    <w:p w:rsidR="00AC4DCD" w:rsidRDefault="00AC4DCD">
      <w:pPr>
        <w:pStyle w:val="Lista"/>
        <w:spacing w:after="0"/>
        <w:jc w:val="center"/>
        <w:rPr>
          <w:b/>
          <w:bCs/>
          <w:sz w:val="48"/>
          <w:lang w:val="en-GB"/>
        </w:rPr>
      </w:pPr>
    </w:p>
    <w:p w:rsidR="00AC4DCD" w:rsidRDefault="00AC4DCD">
      <w:pPr>
        <w:pStyle w:val="Lista"/>
        <w:spacing w:after="0"/>
        <w:jc w:val="center"/>
        <w:rPr>
          <w:b/>
          <w:bCs/>
          <w:sz w:val="48"/>
          <w:lang w:val="en-GB"/>
        </w:rPr>
      </w:pPr>
    </w:p>
    <w:p w:rsidR="00AC4DCD" w:rsidRPr="00DC446D" w:rsidRDefault="00AC4DCD">
      <w:pPr>
        <w:pStyle w:val="Lista"/>
        <w:spacing w:after="0"/>
        <w:jc w:val="center"/>
        <w:rPr>
          <w:lang w:val="en-US"/>
        </w:rPr>
      </w:pPr>
      <w:r>
        <w:rPr>
          <w:b/>
          <w:bCs/>
          <w:sz w:val="48"/>
          <w:lang w:val="en-GB"/>
        </w:rPr>
        <w:t>Final Project</w:t>
      </w:r>
    </w:p>
    <w:p w:rsidR="00AC4DCD" w:rsidRDefault="00AC4DCD">
      <w:pPr>
        <w:jc w:val="center"/>
        <w:rPr>
          <w:rFonts w:cs="Lucidasans"/>
          <w:lang w:val="en-GB"/>
        </w:rPr>
      </w:pPr>
    </w:p>
    <w:p w:rsidR="00AC4DCD" w:rsidRDefault="00AC4DCD">
      <w:pPr>
        <w:jc w:val="center"/>
        <w:rPr>
          <w:rFonts w:cs="Lucidasans"/>
          <w:lang w:val="en-GB"/>
        </w:rPr>
      </w:pPr>
    </w:p>
    <w:p w:rsidR="00AC4DCD" w:rsidRDefault="00AC4DCD">
      <w:pPr>
        <w:jc w:val="center"/>
        <w:rPr>
          <w:rFonts w:cs="Lucidasans"/>
          <w:lang w:val="en-GB"/>
        </w:rPr>
      </w:pPr>
    </w:p>
    <w:p w:rsidR="00AC4DCD" w:rsidRDefault="00AC4DCD">
      <w:pPr>
        <w:jc w:val="center"/>
        <w:rPr>
          <w:rFonts w:cs="Lucidasans"/>
          <w:lang w:val="en-GB"/>
        </w:rPr>
      </w:pPr>
    </w:p>
    <w:p w:rsidR="00AC4DCD" w:rsidRDefault="00AC4DCD">
      <w:pPr>
        <w:jc w:val="center"/>
        <w:rPr>
          <w:rFonts w:cs="Lucidasans"/>
          <w:lang w:val="en-GB"/>
        </w:rPr>
      </w:pPr>
    </w:p>
    <w:p w:rsidR="00AC4DCD" w:rsidRDefault="00AC4DCD">
      <w:pPr>
        <w:jc w:val="center"/>
        <w:rPr>
          <w:rFonts w:cs="Lucidasans"/>
          <w:lang w:val="en-GB"/>
        </w:rPr>
      </w:pPr>
    </w:p>
    <w:p w:rsidR="00AC4DCD" w:rsidRDefault="00AC4DCD">
      <w:pPr>
        <w:jc w:val="center"/>
        <w:rPr>
          <w:rFonts w:cs="Lucidasans"/>
          <w:lang w:val="en-GB"/>
        </w:rPr>
      </w:pPr>
    </w:p>
    <w:p w:rsidR="00AC4DCD" w:rsidRPr="00DC446D" w:rsidRDefault="00AC4DCD">
      <w:pPr>
        <w:jc w:val="center"/>
        <w:rPr>
          <w:lang w:val="en-US"/>
        </w:rPr>
      </w:pPr>
      <w:r>
        <w:rPr>
          <w:rFonts w:cs="Lucidasans"/>
          <w:lang w:val="en-GB"/>
        </w:rPr>
        <w:t>Report</w:t>
      </w:r>
    </w:p>
    <w:p w:rsidR="00AC4DCD" w:rsidRDefault="00AC4DCD">
      <w:pPr>
        <w:jc w:val="center"/>
        <w:rPr>
          <w:rFonts w:cs="Lucidasans"/>
          <w:lang w:val="en-GB"/>
        </w:rPr>
      </w:pPr>
    </w:p>
    <w:p w:rsidR="00AC4DCD" w:rsidRDefault="00AC4DCD">
      <w:pPr>
        <w:jc w:val="center"/>
        <w:rPr>
          <w:rFonts w:cs="Lucidasans"/>
          <w:lang w:val="en-GB"/>
        </w:rPr>
      </w:pPr>
    </w:p>
    <w:p w:rsidR="00AC4DCD" w:rsidRDefault="00AC4DCD">
      <w:pPr>
        <w:jc w:val="center"/>
        <w:rPr>
          <w:rFonts w:cs="Lucidasans"/>
          <w:lang w:val="en-GB"/>
        </w:rPr>
      </w:pPr>
    </w:p>
    <w:p w:rsidR="00AC4DCD" w:rsidRDefault="00AC4DCD">
      <w:pPr>
        <w:jc w:val="center"/>
        <w:rPr>
          <w:rFonts w:cs="Lucidasans"/>
          <w:lang w:val="en-GB"/>
        </w:rPr>
      </w:pPr>
    </w:p>
    <w:p w:rsidR="00AC4DCD" w:rsidRDefault="00AC4DCD">
      <w:pPr>
        <w:jc w:val="center"/>
        <w:rPr>
          <w:rFonts w:cs="Lucidasans"/>
          <w:lang w:val="en-GB"/>
        </w:rPr>
      </w:pPr>
    </w:p>
    <w:p w:rsidR="00AC4DCD" w:rsidRPr="00DC446D" w:rsidRDefault="00AC4DCD">
      <w:pPr>
        <w:jc w:val="center"/>
        <w:rPr>
          <w:lang w:val="en-US"/>
        </w:rPr>
      </w:pPr>
      <w:r>
        <w:rPr>
          <w:lang w:val="en-GB"/>
        </w:rPr>
        <w:t>I.E.S. San Vicente</w:t>
      </w:r>
    </w:p>
    <w:p w:rsidR="00AC4DCD" w:rsidRDefault="00AC4DCD">
      <w:pPr>
        <w:jc w:val="center"/>
      </w:pPr>
      <w:r>
        <w:rPr>
          <w:lang w:val="es-ES"/>
        </w:rPr>
        <w:t>San Vicente del Raspeig (Alicante)</w:t>
      </w:r>
    </w:p>
    <w:p w:rsidR="00AC4DCD" w:rsidRDefault="00AC4DCD">
      <w:pPr>
        <w:jc w:val="center"/>
      </w:pPr>
      <w:r>
        <w:rPr>
          <w:lang w:val="es-ES"/>
        </w:rPr>
        <w:t>2017/2018</w:t>
      </w:r>
    </w:p>
    <w:p w:rsidR="00AC4DCD" w:rsidRDefault="00AC4DCD">
      <w:pPr>
        <w:jc w:val="center"/>
        <w:rPr>
          <w:lang w:val="es-ES"/>
        </w:rPr>
      </w:pPr>
    </w:p>
    <w:p w:rsidR="00AC4DCD" w:rsidRDefault="00AC4DCD">
      <w:pPr>
        <w:jc w:val="center"/>
        <w:rPr>
          <w:lang w:val="es-ES"/>
        </w:rPr>
      </w:pPr>
    </w:p>
    <w:p w:rsidR="00AC4DCD" w:rsidRDefault="00AC4DCD">
      <w:pPr>
        <w:jc w:val="center"/>
      </w:pPr>
      <w:proofErr w:type="spellStart"/>
      <w:r>
        <w:rPr>
          <w:lang w:val="es-ES"/>
        </w:rPr>
        <w:t>Teachers</w:t>
      </w:r>
      <w:proofErr w:type="spellEnd"/>
      <w:r>
        <w:rPr>
          <w:lang w:val="es-ES"/>
        </w:rPr>
        <w:t>:</w:t>
      </w:r>
    </w:p>
    <w:p w:rsidR="00AC4DCD" w:rsidRDefault="00AC4DCD">
      <w:pPr>
        <w:jc w:val="center"/>
      </w:pPr>
      <w:r>
        <w:rPr>
          <w:lang w:val="es-ES"/>
        </w:rPr>
        <w:t>José Ignacio Cabanes / Ignacio Iborra</w:t>
      </w:r>
    </w:p>
    <w:p w:rsidR="00AC4DCD" w:rsidRDefault="00AC4DCD">
      <w:pPr>
        <w:jc w:val="center"/>
        <w:rPr>
          <w:lang w:val="es-ES"/>
        </w:rPr>
      </w:pPr>
    </w:p>
    <w:p w:rsidR="00AC4DCD" w:rsidRPr="00DC446D" w:rsidRDefault="00AC4DCD">
      <w:pPr>
        <w:jc w:val="center"/>
        <w:rPr>
          <w:lang w:val="en-US"/>
        </w:rPr>
      </w:pPr>
      <w:r>
        <w:rPr>
          <w:lang w:val="en-GB"/>
        </w:rPr>
        <w:t>Student:</w:t>
      </w:r>
    </w:p>
    <w:p w:rsidR="00AC4DCD" w:rsidRPr="00DC446D" w:rsidRDefault="00AC4DCD">
      <w:pPr>
        <w:jc w:val="center"/>
        <w:rPr>
          <w:lang w:val="en-US"/>
        </w:rPr>
      </w:pPr>
      <w:r>
        <w:rPr>
          <w:lang w:val="en-GB"/>
        </w:rPr>
        <w:t>Brandon Blasco del Cid</w:t>
      </w:r>
    </w:p>
    <w:p w:rsidR="00AC4DCD" w:rsidRDefault="00AC4DCD">
      <w:pPr>
        <w:rPr>
          <w:lang w:val="en-GB"/>
        </w:rPr>
      </w:pPr>
    </w:p>
    <w:p w:rsidR="00AC4DCD" w:rsidRDefault="00AC4DCD">
      <w:pPr>
        <w:rPr>
          <w:lang w:val="en-GB"/>
        </w:rPr>
      </w:pPr>
    </w:p>
    <w:p w:rsidR="00AC4DCD" w:rsidRDefault="00AC4DCD">
      <w:pPr>
        <w:rPr>
          <w:lang w:val="en-GB"/>
        </w:rPr>
      </w:pPr>
    </w:p>
    <w:p w:rsidR="00AC4DCD" w:rsidRDefault="00AC4DCD">
      <w:pPr>
        <w:rPr>
          <w:lang w:val="en-GB"/>
        </w:rPr>
      </w:pPr>
    </w:p>
    <w:p w:rsidR="00AC4DCD" w:rsidRDefault="00AC4DCD">
      <w:pPr>
        <w:jc w:val="center"/>
        <w:rPr>
          <w:lang w:val="en-GB"/>
        </w:rPr>
      </w:pPr>
    </w:p>
    <w:p w:rsidR="00AC4DCD" w:rsidRPr="00DC446D" w:rsidRDefault="00AC4DCD">
      <w:pPr>
        <w:pageBreakBefore/>
        <w:rPr>
          <w:lang w:val="en-US"/>
        </w:rPr>
      </w:pPr>
      <w:r>
        <w:rPr>
          <w:sz w:val="32"/>
          <w:szCs w:val="32"/>
          <w:lang w:val="en-GB"/>
        </w:rPr>
        <w:t>1. Introduction</w:t>
      </w:r>
    </w:p>
    <w:p w:rsidR="00AC4DCD" w:rsidRPr="00DC446D" w:rsidRDefault="00AC4DCD">
      <w:pPr>
        <w:jc w:val="both"/>
        <w:rPr>
          <w:lang w:val="en-US"/>
        </w:rPr>
      </w:pPr>
      <w:r>
        <w:rPr>
          <w:b/>
          <w:bCs/>
          <w:color w:val="000000"/>
          <w:lang w:val="en-GB"/>
        </w:rPr>
        <w:t>Project name</w:t>
      </w:r>
    </w:p>
    <w:p w:rsidR="00AC4DCD" w:rsidRDefault="00AC4DCD">
      <w:pPr>
        <w:widowControl/>
        <w:numPr>
          <w:ilvl w:val="0"/>
          <w:numId w:val="3"/>
        </w:numPr>
        <w:suppressAutoHyphens w:val="0"/>
        <w:autoSpaceDE w:val="0"/>
      </w:pPr>
      <w:r>
        <w:rPr>
          <w:lang w:val="en-GB"/>
        </w:rPr>
        <w:t>Bomberman</w:t>
      </w:r>
    </w:p>
    <w:p w:rsidR="00AC4DCD" w:rsidRDefault="00AC4DCD">
      <w:pPr>
        <w:widowControl/>
        <w:suppressAutoHyphens w:val="0"/>
        <w:autoSpaceDE w:val="0"/>
        <w:rPr>
          <w:lang w:val="en-GB"/>
        </w:rPr>
      </w:pPr>
    </w:p>
    <w:p w:rsidR="00AC4DCD" w:rsidRDefault="00AC4DCD">
      <w:pPr>
        <w:jc w:val="both"/>
      </w:pPr>
      <w:r>
        <w:rPr>
          <w:b/>
          <w:bCs/>
          <w:color w:val="000000"/>
          <w:lang w:val="en-GB"/>
        </w:rPr>
        <w:t>Made by</w:t>
      </w:r>
    </w:p>
    <w:p w:rsidR="00AC4DCD" w:rsidRDefault="00AC4DCD">
      <w:pPr>
        <w:widowControl/>
        <w:numPr>
          <w:ilvl w:val="0"/>
          <w:numId w:val="3"/>
        </w:numPr>
        <w:suppressAutoHyphens w:val="0"/>
        <w:autoSpaceDE w:val="0"/>
      </w:pPr>
      <w:r>
        <w:rPr>
          <w:lang w:val="en-GB"/>
        </w:rPr>
        <w:t>Brandon Blasco del Cid</w:t>
      </w:r>
    </w:p>
    <w:p w:rsidR="00AC4DCD" w:rsidRDefault="00AC4DCD">
      <w:pPr>
        <w:jc w:val="both"/>
        <w:rPr>
          <w:b/>
          <w:bCs/>
          <w:color w:val="000000"/>
          <w:lang w:val="en-GB"/>
        </w:rPr>
      </w:pPr>
    </w:p>
    <w:p w:rsidR="00AC4DCD" w:rsidRDefault="00AC4DCD">
      <w:pPr>
        <w:jc w:val="both"/>
      </w:pPr>
      <w:r>
        <w:rPr>
          <w:b/>
          <w:bCs/>
          <w:color w:val="000000"/>
          <w:lang w:val="en-GB"/>
        </w:rPr>
        <w:t xml:space="preserve">Short description of the project </w:t>
      </w:r>
    </w:p>
    <w:p w:rsidR="00AC4DCD" w:rsidRPr="00DC446D" w:rsidRDefault="00AC4DCD">
      <w:pPr>
        <w:widowControl/>
        <w:numPr>
          <w:ilvl w:val="0"/>
          <w:numId w:val="3"/>
        </w:numPr>
        <w:suppressAutoHyphens w:val="0"/>
        <w:autoSpaceDE w:val="0"/>
        <w:rPr>
          <w:lang w:val="en-US"/>
        </w:rPr>
      </w:pPr>
      <w:r>
        <w:rPr>
          <w:lang w:val="en-GB"/>
        </w:rPr>
        <w:t>Bomberman is a game for 4 players at the most, which consists in killing your opponent’s taking advantage of the characteristics of the map and your bombs. It is a graphical application that uses the SDL graphics library.</w:t>
      </w:r>
    </w:p>
    <w:p w:rsidR="00AC4DCD" w:rsidRDefault="00AC4DCD">
      <w:pPr>
        <w:widowControl/>
        <w:suppressAutoHyphens w:val="0"/>
        <w:autoSpaceDE w:val="0"/>
        <w:rPr>
          <w:lang w:val="en-GB"/>
        </w:rPr>
      </w:pPr>
    </w:p>
    <w:p w:rsidR="00AC4DCD" w:rsidRDefault="00AC4DCD">
      <w:pPr>
        <w:widowControl/>
        <w:suppressAutoHyphens w:val="0"/>
        <w:autoSpaceDE w:val="0"/>
        <w:rPr>
          <w:lang w:val="en-GB"/>
        </w:rPr>
      </w:pPr>
    </w:p>
    <w:p w:rsidR="00AC4DCD" w:rsidRDefault="00AC4DCD">
      <w:pPr>
        <w:widowControl/>
        <w:suppressAutoHyphens w:val="0"/>
        <w:autoSpaceDE w:val="0"/>
        <w:rPr>
          <w:lang w:val="en-GB"/>
        </w:rPr>
      </w:pPr>
    </w:p>
    <w:p w:rsidR="00AC4DCD" w:rsidRDefault="00AC4DCD">
      <w:pPr>
        <w:pStyle w:val="Ttulo2"/>
      </w:pPr>
      <w:r>
        <w:rPr>
          <w:lang w:val="en-GB"/>
        </w:rPr>
        <w:t>2. Functionality of the project</w:t>
      </w:r>
    </w:p>
    <w:p w:rsidR="00AC4DCD" w:rsidRPr="00DC446D" w:rsidRDefault="00AC4DCD">
      <w:pPr>
        <w:pStyle w:val="Ttulo2"/>
        <w:rPr>
          <w:lang w:val="en-US"/>
        </w:rPr>
      </w:pPr>
      <w:r>
        <w:rPr>
          <w:b w:val="0"/>
          <w:sz w:val="24"/>
          <w:lang w:val="en-GB"/>
        </w:rPr>
        <w:t>After entering the program, a welcome screen will be displayed, where the user can choose between:</w:t>
      </w:r>
    </w:p>
    <w:p w:rsidR="00AC4DCD" w:rsidRDefault="00AC4DCD">
      <w:pPr>
        <w:pStyle w:val="Ttulo2"/>
        <w:rPr>
          <w:b w:val="0"/>
          <w:sz w:val="24"/>
          <w:lang w:val="en-GB"/>
        </w:rPr>
      </w:pPr>
    </w:p>
    <w:p w:rsidR="00AC4DCD" w:rsidRPr="00DC446D" w:rsidRDefault="00AC4DCD">
      <w:pPr>
        <w:pStyle w:val="Ttulo2"/>
        <w:rPr>
          <w:lang w:val="en-US"/>
        </w:rPr>
      </w:pPr>
      <w:r>
        <w:rPr>
          <w:b w:val="0"/>
          <w:sz w:val="24"/>
          <w:lang w:val="en-GB"/>
        </w:rPr>
        <w:t>•</w:t>
      </w:r>
      <w:r>
        <w:rPr>
          <w:rFonts w:eastAsia="Trebuchet MS"/>
          <w:b w:val="0"/>
          <w:sz w:val="24"/>
          <w:lang w:val="en-GB"/>
        </w:rPr>
        <w:t xml:space="preserve"> </w:t>
      </w:r>
      <w:r>
        <w:rPr>
          <w:b w:val="0"/>
          <w:sz w:val="24"/>
          <w:lang w:val="en-GB"/>
        </w:rPr>
        <w:t>To play. (set game options)</w:t>
      </w:r>
    </w:p>
    <w:p w:rsidR="00AC4DCD" w:rsidRDefault="00AC4DCD">
      <w:pPr>
        <w:pStyle w:val="Ttulo2"/>
      </w:pPr>
      <w:r>
        <w:rPr>
          <w:b w:val="0"/>
          <w:sz w:val="24"/>
          <w:lang w:val="en-GB"/>
        </w:rPr>
        <w:t>•</w:t>
      </w:r>
      <w:r>
        <w:rPr>
          <w:rFonts w:eastAsia="Trebuchet MS"/>
          <w:b w:val="0"/>
          <w:sz w:val="24"/>
          <w:lang w:val="en-GB"/>
        </w:rPr>
        <w:t xml:space="preserve"> </w:t>
      </w:r>
      <w:r>
        <w:rPr>
          <w:b w:val="0"/>
          <w:sz w:val="24"/>
          <w:lang w:val="en-GB"/>
        </w:rPr>
        <w:t>Map creation.</w:t>
      </w:r>
    </w:p>
    <w:p w:rsidR="00AC4DCD" w:rsidRDefault="00AC4DCD">
      <w:pPr>
        <w:pStyle w:val="Ttulo2"/>
      </w:pPr>
      <w:r>
        <w:rPr>
          <w:b w:val="0"/>
          <w:sz w:val="24"/>
          <w:lang w:val="en-GB"/>
        </w:rPr>
        <w:t>•</w:t>
      </w:r>
      <w:r>
        <w:rPr>
          <w:rFonts w:eastAsia="Trebuchet MS"/>
          <w:b w:val="0"/>
          <w:sz w:val="24"/>
          <w:lang w:val="en-GB"/>
        </w:rPr>
        <w:t xml:space="preserve"> </w:t>
      </w:r>
      <w:r>
        <w:rPr>
          <w:b w:val="0"/>
          <w:sz w:val="24"/>
          <w:lang w:val="en-GB"/>
        </w:rPr>
        <w:t>Credits.</w:t>
      </w:r>
    </w:p>
    <w:p w:rsidR="00AC4DCD" w:rsidRDefault="00AC4DCD">
      <w:pPr>
        <w:pStyle w:val="Ttulo2"/>
      </w:pPr>
      <w:r>
        <w:rPr>
          <w:b w:val="0"/>
          <w:sz w:val="24"/>
          <w:lang w:val="en-GB"/>
        </w:rPr>
        <w:t>•</w:t>
      </w:r>
      <w:r>
        <w:rPr>
          <w:rFonts w:eastAsia="Trebuchet MS"/>
          <w:b w:val="0"/>
          <w:sz w:val="24"/>
          <w:lang w:val="en-GB"/>
        </w:rPr>
        <w:t xml:space="preserve"> </w:t>
      </w:r>
      <w:r>
        <w:rPr>
          <w:b w:val="0"/>
          <w:sz w:val="24"/>
          <w:lang w:val="en-GB"/>
        </w:rPr>
        <w:t>Controls</w:t>
      </w:r>
    </w:p>
    <w:p w:rsidR="00AC4DCD" w:rsidRDefault="00AC4DCD">
      <w:pPr>
        <w:pStyle w:val="Ttulo2"/>
      </w:pPr>
      <w:r>
        <w:rPr>
          <w:b w:val="0"/>
          <w:sz w:val="24"/>
          <w:lang w:val="en-GB"/>
        </w:rPr>
        <w:t>•</w:t>
      </w:r>
      <w:r>
        <w:rPr>
          <w:rFonts w:eastAsia="Trebuchet MS"/>
          <w:b w:val="0"/>
          <w:sz w:val="24"/>
          <w:lang w:val="en-GB"/>
        </w:rPr>
        <w:t xml:space="preserve"> </w:t>
      </w:r>
      <w:r>
        <w:rPr>
          <w:b w:val="0"/>
          <w:sz w:val="24"/>
          <w:lang w:val="en-GB"/>
        </w:rPr>
        <w:t>Exit game.</w:t>
      </w:r>
    </w:p>
    <w:p w:rsidR="00AC4DCD" w:rsidRDefault="00AC4DCD">
      <w:pPr>
        <w:pStyle w:val="Ttulo2"/>
        <w:rPr>
          <w:b w:val="0"/>
          <w:sz w:val="24"/>
          <w:lang w:val="en-GB"/>
        </w:rPr>
      </w:pPr>
    </w:p>
    <w:p w:rsidR="00AC4DCD" w:rsidRDefault="00AC4DCD">
      <w:pPr>
        <w:pStyle w:val="Ttulo2"/>
      </w:pPr>
      <w:r>
        <w:rPr>
          <w:b w:val="0"/>
          <w:sz w:val="24"/>
          <w:lang w:val="en-GB"/>
        </w:rPr>
        <w:t>If the user chooses the option to play, they will be asked how many players will play up to a maximum of 4 people, they will also be asked in which map they wish to play and the time of the game, having a minimum of 2 min and a maximum 8min. The game will consist in breaking blocks to get advantages to be more powerful than the opponents and thus be able to trap and eliminate them. Finally, the surviving player was the winner.</w:t>
      </w:r>
    </w:p>
    <w:p w:rsidR="00AC4DCD" w:rsidRDefault="00AC4DCD">
      <w:pPr>
        <w:pStyle w:val="Ttulo2"/>
        <w:rPr>
          <w:b w:val="0"/>
          <w:sz w:val="24"/>
          <w:lang w:val="en-GB"/>
        </w:rPr>
      </w:pPr>
    </w:p>
    <w:p w:rsidR="00AC4DCD" w:rsidRPr="00DC446D" w:rsidRDefault="00AC4DCD">
      <w:pPr>
        <w:pStyle w:val="Ttulo2"/>
        <w:rPr>
          <w:lang w:val="en-US"/>
        </w:rPr>
      </w:pPr>
      <w:r>
        <w:rPr>
          <w:b w:val="0"/>
          <w:sz w:val="24"/>
          <w:lang w:val="en-GB"/>
        </w:rPr>
        <w:t>If you choose the option of creating a map, you will access a screen which, you will be asked the name of the map and you can also design a map, finally you can save it and return to the main menu.</w:t>
      </w:r>
    </w:p>
    <w:p w:rsidR="00AC4DCD" w:rsidRDefault="00AC4DCD">
      <w:pPr>
        <w:pStyle w:val="Ttulo2"/>
        <w:rPr>
          <w:b w:val="0"/>
          <w:sz w:val="24"/>
          <w:lang w:val="en-GB"/>
        </w:rPr>
      </w:pPr>
    </w:p>
    <w:p w:rsidR="00AC4DCD" w:rsidRPr="00DC446D" w:rsidRDefault="00AC4DCD">
      <w:pPr>
        <w:pStyle w:val="Ttulo2"/>
        <w:rPr>
          <w:lang w:val="en-US"/>
        </w:rPr>
      </w:pPr>
      <w:r>
        <w:rPr>
          <w:b w:val="0"/>
          <w:sz w:val="24"/>
          <w:lang w:val="en-GB"/>
        </w:rPr>
        <w:t>If the option of Credits is chosen, a screen will be displayed in which the name of the creator of the game and records of previous games with the name of the player will appear.</w:t>
      </w:r>
    </w:p>
    <w:p w:rsidR="00AC4DCD" w:rsidRDefault="00AC4DCD">
      <w:pPr>
        <w:pStyle w:val="Ttulo2"/>
        <w:rPr>
          <w:b w:val="0"/>
          <w:sz w:val="24"/>
          <w:lang w:val="en-GB"/>
        </w:rPr>
      </w:pPr>
    </w:p>
    <w:p w:rsidR="00AC4DCD" w:rsidRPr="00DC446D" w:rsidRDefault="00AC4DCD">
      <w:pPr>
        <w:pStyle w:val="Ttulo2"/>
        <w:rPr>
          <w:lang w:val="en-US"/>
        </w:rPr>
      </w:pPr>
      <w:r>
        <w:rPr>
          <w:b w:val="0"/>
          <w:sz w:val="24"/>
          <w:lang w:val="en-GB"/>
        </w:rPr>
        <w:t>If the option of Controls is chosen, a screen with the controls of the game is shown to learn how to play.</w:t>
      </w:r>
    </w:p>
    <w:p w:rsidR="00AC4DCD" w:rsidRDefault="00AC4DCD">
      <w:pPr>
        <w:pStyle w:val="Ttulo2"/>
        <w:rPr>
          <w:b w:val="0"/>
          <w:sz w:val="24"/>
          <w:lang w:val="en-GB"/>
        </w:rPr>
      </w:pPr>
    </w:p>
    <w:p w:rsidR="00AC4DCD" w:rsidRPr="00DC446D" w:rsidRDefault="00AC4DCD">
      <w:pPr>
        <w:pStyle w:val="Ttulo2"/>
        <w:rPr>
          <w:lang w:val="en-US"/>
        </w:rPr>
      </w:pPr>
      <w:r>
        <w:rPr>
          <w:b w:val="0"/>
          <w:sz w:val="24"/>
          <w:lang w:val="en-GB"/>
        </w:rPr>
        <w:t>Finally, we will have an option to exit the game.</w:t>
      </w:r>
    </w:p>
    <w:p w:rsidR="00AC4DCD" w:rsidRDefault="00AC4DCD">
      <w:pPr>
        <w:pageBreakBefore/>
        <w:rPr>
          <w:lang w:val="en-GB"/>
        </w:rPr>
      </w:pPr>
    </w:p>
    <w:p w:rsidR="00AC4DCD" w:rsidRDefault="00AC4DCD">
      <w:pPr>
        <w:pStyle w:val="Ttulo2"/>
      </w:pPr>
      <w:r>
        <w:rPr>
          <w:lang w:val="en-GB"/>
        </w:rPr>
        <w:t>3. Screen prototype</w:t>
      </w:r>
    </w:p>
    <w:p w:rsidR="00AC4DCD" w:rsidRPr="00DC446D" w:rsidRDefault="00AC4DCD">
      <w:pPr>
        <w:widowControl/>
        <w:suppressAutoHyphens w:val="0"/>
        <w:autoSpaceDE w:val="0"/>
        <w:rPr>
          <w:lang w:val="en-US"/>
        </w:rPr>
      </w:pPr>
      <w:r>
        <w:rPr>
          <w:lang w:val="en-GB"/>
        </w:rPr>
        <w:t>The game screen will look like this:</w:t>
      </w:r>
    </w:p>
    <w:p w:rsidR="00AC4DCD" w:rsidRDefault="00AC4DCD">
      <w:pPr>
        <w:widowControl/>
        <w:suppressAutoHyphens w:val="0"/>
        <w:autoSpaceDE w:val="0"/>
        <w:rPr>
          <w:lang w:val="en-GB"/>
        </w:rPr>
      </w:pPr>
    </w:p>
    <w:p w:rsidR="00AC4DCD" w:rsidRDefault="00FC2178">
      <w:pPr>
        <w:widowControl/>
        <w:suppressAutoHyphens w:val="0"/>
        <w:autoSpaceDE w:val="0"/>
        <w:jc w:val="center"/>
        <w:rPr>
          <w:lang w:val="en-GB"/>
        </w:rPr>
      </w:pPr>
      <w:r>
        <w:rPr>
          <w:noProof/>
        </w:rPr>
        <w:drawing>
          <wp:inline distT="0" distB="0" distL="0" distR="0">
            <wp:extent cx="3505200" cy="3057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0" t="-23" r="-20" b="-23"/>
                    <a:stretch>
                      <a:fillRect/>
                    </a:stretch>
                  </pic:blipFill>
                  <pic:spPr bwMode="auto">
                    <a:xfrm>
                      <a:off x="0" y="0"/>
                      <a:ext cx="3505200" cy="3057525"/>
                    </a:xfrm>
                    <a:prstGeom prst="rect">
                      <a:avLst/>
                    </a:prstGeom>
                    <a:solidFill>
                      <a:srgbClr val="FFFFFF"/>
                    </a:solidFill>
                    <a:ln>
                      <a:noFill/>
                    </a:ln>
                  </pic:spPr>
                </pic:pic>
              </a:graphicData>
            </a:graphic>
          </wp:inline>
        </w:drawing>
      </w:r>
    </w:p>
    <w:p w:rsidR="00AC4DCD" w:rsidRDefault="00AC4DCD">
      <w:pPr>
        <w:pStyle w:val="Ttulo2"/>
        <w:rPr>
          <w:lang w:val="en-GB"/>
        </w:rPr>
      </w:pPr>
    </w:p>
    <w:p w:rsidR="00AC4DCD" w:rsidRDefault="00AC4DCD">
      <w:pPr>
        <w:pStyle w:val="Ttulo2"/>
        <w:rPr>
          <w:lang w:val="en-GB"/>
        </w:rPr>
      </w:pPr>
    </w:p>
    <w:p w:rsidR="00AC4DCD" w:rsidRDefault="00AC4DCD">
      <w:pPr>
        <w:pStyle w:val="Ttulo2"/>
      </w:pPr>
      <w:r>
        <w:rPr>
          <w:lang w:val="en-GB"/>
        </w:rPr>
        <w:t>4.Analysis</w:t>
      </w:r>
    </w:p>
    <w:p w:rsidR="00AC4DCD" w:rsidRDefault="00AC4DCD">
      <w:pPr>
        <w:pStyle w:val="Ttulo3"/>
      </w:pPr>
      <w:r>
        <w:rPr>
          <w:lang w:val="en-GB"/>
        </w:rPr>
        <w:t>4a. Requisites</w:t>
      </w:r>
    </w:p>
    <w:tbl>
      <w:tblPr>
        <w:tblW w:w="0" w:type="auto"/>
        <w:tblInd w:w="-35" w:type="dxa"/>
        <w:tblLayout w:type="fixed"/>
        <w:tblCellMar>
          <w:left w:w="70" w:type="dxa"/>
          <w:right w:w="70" w:type="dxa"/>
        </w:tblCellMar>
        <w:tblLook w:val="0000" w:firstRow="0" w:lastRow="0" w:firstColumn="0" w:lastColumn="0" w:noHBand="0" w:noVBand="0"/>
      </w:tblPr>
      <w:tblGrid>
        <w:gridCol w:w="8292"/>
        <w:gridCol w:w="1555"/>
      </w:tblGrid>
      <w:tr w:rsidR="00AC4DCD">
        <w:tc>
          <w:tcPr>
            <w:tcW w:w="8292" w:type="dxa"/>
            <w:tcBorders>
              <w:top w:val="single" w:sz="4" w:space="0" w:color="000000"/>
              <w:left w:val="single" w:sz="4" w:space="0" w:color="000000"/>
              <w:bottom w:val="single" w:sz="4" w:space="0" w:color="000000"/>
            </w:tcBorders>
            <w:shd w:val="clear" w:color="auto" w:fill="auto"/>
          </w:tcPr>
          <w:p w:rsidR="00AC4DCD" w:rsidRDefault="00AC4DCD">
            <w:r>
              <w:rPr>
                <w:lang w:val="en-GB"/>
              </w:rPr>
              <w:t>Requisite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r>
              <w:rPr>
                <w:lang w:val="en-GB"/>
              </w:rPr>
              <w:t>Date achieved</w:t>
            </w:r>
          </w:p>
        </w:tc>
      </w:tr>
      <w:tr w:rsidR="00AC4DCD">
        <w:tc>
          <w:tcPr>
            <w:tcW w:w="8292" w:type="dxa"/>
            <w:tcBorders>
              <w:top w:val="single" w:sz="4" w:space="0" w:color="000000"/>
              <w:left w:val="single" w:sz="4" w:space="0" w:color="000000"/>
              <w:bottom w:val="single" w:sz="4" w:space="0" w:color="000000"/>
            </w:tcBorders>
            <w:shd w:val="clear" w:color="auto" w:fill="auto"/>
          </w:tcPr>
          <w:p w:rsidR="00AC4DCD" w:rsidRPr="00DC446D" w:rsidRDefault="00AC4DCD">
            <w:pPr>
              <w:rPr>
                <w:lang w:val="en-US"/>
              </w:rPr>
            </w:pPr>
            <w:r w:rsidRPr="00DC446D">
              <w:rPr>
                <w:lang w:val="en-US"/>
              </w:rPr>
              <w:t>The main menu will be displayed, with animations and you can choose each of the options, but the options will not work yet.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14-05-2018</w:t>
            </w:r>
          </w:p>
        </w:tc>
      </w:tr>
      <w:tr w:rsidR="00AC4DCD">
        <w:tc>
          <w:tcPr>
            <w:tcW w:w="8292" w:type="dxa"/>
            <w:tcBorders>
              <w:top w:val="single" w:sz="4" w:space="0" w:color="000000"/>
              <w:left w:val="single" w:sz="4" w:space="0" w:color="000000"/>
              <w:bottom w:val="single" w:sz="4" w:space="0" w:color="000000"/>
            </w:tcBorders>
            <w:shd w:val="clear" w:color="auto" w:fill="auto"/>
          </w:tcPr>
          <w:p w:rsidR="00AC4DCD" w:rsidRPr="00DC446D" w:rsidRDefault="00AC4DCD">
            <w:pPr>
              <w:rPr>
                <w:lang w:val="en-US"/>
              </w:rPr>
            </w:pPr>
            <w:r w:rsidRPr="00DC446D">
              <w:rPr>
                <w:lang w:val="en-US"/>
              </w:rPr>
              <w:t>The option to start a game of the main menu will already have functionality, you can customize the games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15-05-2018</w:t>
            </w:r>
          </w:p>
        </w:tc>
      </w:tr>
      <w:tr w:rsidR="00AC4DCD">
        <w:tc>
          <w:tcPr>
            <w:tcW w:w="8292" w:type="dxa"/>
            <w:tcBorders>
              <w:top w:val="single" w:sz="4" w:space="0" w:color="000000"/>
              <w:left w:val="single" w:sz="4" w:space="0" w:color="000000"/>
              <w:bottom w:val="single" w:sz="4" w:space="0" w:color="000000"/>
            </w:tcBorders>
            <w:shd w:val="clear" w:color="auto" w:fill="auto"/>
          </w:tcPr>
          <w:p w:rsidR="00AC4DCD" w:rsidRPr="00DC446D" w:rsidRDefault="00AC4DCD">
            <w:pPr>
              <w:rPr>
                <w:lang w:val="en-US"/>
              </w:rPr>
            </w:pPr>
            <w:r w:rsidRPr="00DC446D">
              <w:rPr>
                <w:lang w:val="en-US"/>
              </w:rPr>
              <w:t>The settings will be displayed on the game screen</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16-05-2018</w:t>
            </w:r>
          </w:p>
        </w:tc>
      </w:tr>
      <w:tr w:rsidR="00AC4DCD">
        <w:tc>
          <w:tcPr>
            <w:tcW w:w="8292" w:type="dxa"/>
            <w:tcBorders>
              <w:top w:val="single" w:sz="4" w:space="0" w:color="000000"/>
              <w:left w:val="single" w:sz="4" w:space="0" w:color="000000"/>
              <w:bottom w:val="single" w:sz="4" w:space="0" w:color="000000"/>
            </w:tcBorders>
            <w:shd w:val="clear" w:color="auto" w:fill="auto"/>
          </w:tcPr>
          <w:p w:rsidR="00AC4DCD" w:rsidRPr="00DC446D" w:rsidRDefault="00AC4DCD">
            <w:pPr>
              <w:rPr>
                <w:lang w:val="en-US"/>
              </w:rPr>
            </w:pPr>
            <w:r w:rsidRPr="00DC446D">
              <w:rPr>
                <w:lang w:val="en-US"/>
              </w:rPr>
              <w:t>the options of credits and controls will also take on playability, and you will be able to navigate through these options without problems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17-05-2018</w:t>
            </w:r>
          </w:p>
        </w:tc>
      </w:tr>
      <w:tr w:rsidR="00AC4DCD">
        <w:tc>
          <w:tcPr>
            <w:tcW w:w="8292" w:type="dxa"/>
            <w:tcBorders>
              <w:top w:val="single" w:sz="4" w:space="0" w:color="000000"/>
              <w:left w:val="single" w:sz="4" w:space="0" w:color="000000"/>
              <w:bottom w:val="single" w:sz="4" w:space="0" w:color="000000"/>
            </w:tcBorders>
            <w:shd w:val="clear" w:color="auto" w:fill="auto"/>
          </w:tcPr>
          <w:p w:rsidR="00AC4DCD" w:rsidRPr="00DC446D" w:rsidRDefault="00AC4DCD">
            <w:pPr>
              <w:rPr>
                <w:lang w:val="en-US"/>
              </w:rPr>
            </w:pPr>
            <w:r w:rsidRPr="00DC446D">
              <w:rPr>
                <w:lang w:val="en-US"/>
              </w:rPr>
              <w:t>The map and the details of the game will be loaded by a marker</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18-05-2018</w:t>
            </w:r>
          </w:p>
        </w:tc>
      </w:tr>
      <w:tr w:rsidR="00AC4DCD">
        <w:tc>
          <w:tcPr>
            <w:tcW w:w="8292" w:type="dxa"/>
            <w:tcBorders>
              <w:top w:val="single" w:sz="4" w:space="0" w:color="000000"/>
              <w:left w:val="single" w:sz="4" w:space="0" w:color="000000"/>
              <w:bottom w:val="single" w:sz="4" w:space="0" w:color="000000"/>
            </w:tcBorders>
            <w:shd w:val="clear" w:color="auto" w:fill="auto"/>
          </w:tcPr>
          <w:p w:rsidR="00AC4DCD" w:rsidRPr="00DC446D" w:rsidRDefault="00AC4DCD">
            <w:pPr>
              <w:rPr>
                <w:lang w:val="en-US"/>
              </w:rPr>
            </w:pPr>
            <w:r w:rsidRPr="00DC446D">
              <w:rPr>
                <w:lang w:val="en-US"/>
              </w:rPr>
              <w:t>When entering a game the characters will be visualized and they can move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21-05-2018</w:t>
            </w:r>
          </w:p>
        </w:tc>
      </w:tr>
      <w:tr w:rsidR="00AC4DCD">
        <w:tc>
          <w:tcPr>
            <w:tcW w:w="8292" w:type="dxa"/>
            <w:tcBorders>
              <w:top w:val="single" w:sz="4" w:space="0" w:color="000000"/>
              <w:left w:val="single" w:sz="4" w:space="0" w:color="000000"/>
              <w:bottom w:val="single" w:sz="4" w:space="0" w:color="000000"/>
            </w:tcBorders>
            <w:shd w:val="clear" w:color="auto" w:fill="auto"/>
          </w:tcPr>
          <w:p w:rsidR="00AC4DCD" w:rsidRPr="00DC446D" w:rsidRDefault="00AC4DCD">
            <w:pPr>
              <w:rPr>
                <w:lang w:val="en-US"/>
              </w:rPr>
            </w:pPr>
            <w:r w:rsidRPr="00DC446D">
              <w:rPr>
                <w:lang w:val="en-US"/>
              </w:rPr>
              <w:t xml:space="preserve">The characters </w:t>
            </w:r>
            <w:proofErr w:type="spellStart"/>
            <w:r w:rsidRPr="00DC446D">
              <w:rPr>
                <w:lang w:val="en-US"/>
              </w:rPr>
              <w:t>can not</w:t>
            </w:r>
            <w:proofErr w:type="spellEnd"/>
            <w:r w:rsidRPr="00DC446D">
              <w:rPr>
                <w:lang w:val="en-US"/>
              </w:rPr>
              <w:t xml:space="preserve"> go through the blocks and can only go through the green areas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22-05-2018</w:t>
            </w:r>
          </w:p>
        </w:tc>
      </w:tr>
      <w:tr w:rsidR="00AC4DCD">
        <w:tc>
          <w:tcPr>
            <w:tcW w:w="8292" w:type="dxa"/>
            <w:tcBorders>
              <w:top w:val="single" w:sz="4" w:space="0" w:color="000000"/>
              <w:left w:val="single" w:sz="4" w:space="0" w:color="000000"/>
              <w:bottom w:val="single" w:sz="4" w:space="0" w:color="000000"/>
            </w:tcBorders>
            <w:shd w:val="clear" w:color="auto" w:fill="auto"/>
          </w:tcPr>
          <w:p w:rsidR="00AC4DCD" w:rsidRPr="00DC446D" w:rsidRDefault="00AC4DCD">
            <w:pPr>
              <w:rPr>
                <w:lang w:val="en-US"/>
              </w:rPr>
            </w:pPr>
            <w:r w:rsidRPr="00DC446D">
              <w:rPr>
                <w:lang w:val="en-US"/>
              </w:rPr>
              <w:t>Pumps can be placed and the explosion of the bombs will be displayed after a few seconds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23-05-2018</w:t>
            </w:r>
          </w:p>
        </w:tc>
      </w:tr>
      <w:tr w:rsidR="00AC4DCD">
        <w:tc>
          <w:tcPr>
            <w:tcW w:w="8292" w:type="dxa"/>
            <w:tcBorders>
              <w:top w:val="single" w:sz="4" w:space="0" w:color="000000"/>
              <w:left w:val="single" w:sz="4" w:space="0" w:color="000000"/>
              <w:bottom w:val="single" w:sz="4" w:space="0" w:color="000000"/>
            </w:tcBorders>
            <w:shd w:val="clear" w:color="auto" w:fill="auto"/>
          </w:tcPr>
          <w:p w:rsidR="00AC4DCD" w:rsidRPr="00DC446D" w:rsidRDefault="00AC4DCD">
            <w:pPr>
              <w:rPr>
                <w:lang w:val="en-US"/>
              </w:rPr>
            </w:pPr>
            <w:r w:rsidRPr="00DC446D">
              <w:rPr>
                <w:lang w:val="en-US"/>
              </w:rPr>
              <w:t>The destruction of blocks and the deaths of the characters through the fire of the bombs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24-05-2018</w:t>
            </w:r>
          </w:p>
        </w:tc>
      </w:tr>
      <w:tr w:rsidR="00AC4DCD">
        <w:tc>
          <w:tcPr>
            <w:tcW w:w="8292" w:type="dxa"/>
            <w:tcBorders>
              <w:top w:val="single" w:sz="4" w:space="0" w:color="000000"/>
              <w:left w:val="single" w:sz="4" w:space="0" w:color="000000"/>
              <w:bottom w:val="single" w:sz="4" w:space="0" w:color="000000"/>
            </w:tcBorders>
            <w:shd w:val="clear" w:color="auto" w:fill="auto"/>
          </w:tcPr>
          <w:p w:rsidR="00AC4DCD" w:rsidRPr="00DC446D" w:rsidRDefault="00AC4DCD">
            <w:pPr>
              <w:rPr>
                <w:lang w:val="en-US"/>
              </w:rPr>
            </w:pPr>
            <w:r w:rsidRPr="00DC446D">
              <w:rPr>
                <w:lang w:val="en-US"/>
              </w:rPr>
              <w:t>Emergence of advantages and disadvantages that players can take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25-05-2018</w:t>
            </w:r>
          </w:p>
        </w:tc>
      </w:tr>
      <w:tr w:rsidR="00AC4DCD">
        <w:tc>
          <w:tcPr>
            <w:tcW w:w="8292" w:type="dxa"/>
            <w:tcBorders>
              <w:top w:val="single" w:sz="4" w:space="0" w:color="000000"/>
              <w:left w:val="single" w:sz="4" w:space="0" w:color="000000"/>
              <w:bottom w:val="single" w:sz="4" w:space="0" w:color="000000"/>
            </w:tcBorders>
            <w:shd w:val="clear" w:color="auto" w:fill="auto"/>
          </w:tcPr>
          <w:p w:rsidR="00AC4DCD" w:rsidRPr="00DC446D" w:rsidRDefault="00AC4DCD">
            <w:pPr>
              <w:tabs>
                <w:tab w:val="left" w:pos="4972"/>
              </w:tabs>
              <w:rPr>
                <w:lang w:val="en-US"/>
              </w:rPr>
            </w:pPr>
            <w:r w:rsidRPr="00DC446D">
              <w:rPr>
                <w:lang w:val="en-US"/>
              </w:rPr>
              <w:t>Creation of sudden death to avoid ties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28-05-2018</w:t>
            </w:r>
          </w:p>
        </w:tc>
      </w:tr>
      <w:tr w:rsidR="00AC4DCD">
        <w:tc>
          <w:tcPr>
            <w:tcW w:w="8292" w:type="dxa"/>
            <w:vMerge w:val="restart"/>
            <w:tcBorders>
              <w:top w:val="single" w:sz="4" w:space="0" w:color="000000"/>
              <w:left w:val="single" w:sz="4" w:space="0" w:color="000000"/>
            </w:tcBorders>
            <w:shd w:val="clear" w:color="auto" w:fill="auto"/>
          </w:tcPr>
          <w:p w:rsidR="00AC4DCD" w:rsidRPr="00DC446D" w:rsidRDefault="00AC4DCD">
            <w:pPr>
              <w:rPr>
                <w:lang w:val="en-US"/>
              </w:rPr>
            </w:pPr>
            <w:r w:rsidRPr="00DC446D">
              <w:rPr>
                <w:lang w:val="en-US"/>
              </w:rPr>
              <w:t>two people will be able to play</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29-05-2018</w:t>
            </w:r>
          </w:p>
        </w:tc>
      </w:tr>
      <w:tr w:rsidR="00AC4DCD">
        <w:tc>
          <w:tcPr>
            <w:tcW w:w="8292" w:type="dxa"/>
            <w:vMerge/>
            <w:tcBorders>
              <w:top w:val="single" w:sz="4" w:space="0" w:color="000000"/>
              <w:left w:val="single" w:sz="4" w:space="0" w:color="000000"/>
            </w:tcBorders>
            <w:shd w:val="clear" w:color="auto" w:fill="auto"/>
          </w:tcPr>
          <w:p w:rsidR="00AC4DCD" w:rsidRDefault="00AC4DCD">
            <w:pPr>
              <w:snapToGrid w:val="0"/>
              <w:rPr>
                <w:rFonts w:ascii="Times New Roman" w:eastAsia="Times New Roman" w:hAnsi="Times New Roman" w:cs="Times New Roman"/>
                <w:sz w:val="20"/>
                <w:lang w:val="es-ES" w:eastAsia="es-ES"/>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30-05-2018</w:t>
            </w:r>
          </w:p>
        </w:tc>
      </w:tr>
      <w:tr w:rsidR="00AC4DCD">
        <w:tc>
          <w:tcPr>
            <w:tcW w:w="8292" w:type="dxa"/>
            <w:vMerge w:val="restart"/>
            <w:tcBorders>
              <w:top w:val="single" w:sz="4" w:space="0" w:color="000000"/>
              <w:left w:val="single" w:sz="4" w:space="0" w:color="000000"/>
            </w:tcBorders>
            <w:shd w:val="clear" w:color="auto" w:fill="auto"/>
          </w:tcPr>
          <w:p w:rsidR="00AC4DCD" w:rsidRPr="00DC446D" w:rsidRDefault="00AC4DCD">
            <w:pPr>
              <w:rPr>
                <w:lang w:val="en-US"/>
              </w:rPr>
            </w:pPr>
            <w:r w:rsidRPr="00DC446D">
              <w:rPr>
                <w:lang w:val="en-US"/>
              </w:rPr>
              <w:t>you can create custom maps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31-05-2018</w:t>
            </w:r>
          </w:p>
        </w:tc>
      </w:tr>
      <w:tr w:rsidR="00AC4DCD">
        <w:tc>
          <w:tcPr>
            <w:tcW w:w="8292" w:type="dxa"/>
            <w:vMerge/>
            <w:tcBorders>
              <w:top w:val="single" w:sz="4" w:space="0" w:color="000000"/>
              <w:left w:val="single" w:sz="4" w:space="0" w:color="000000"/>
            </w:tcBorders>
            <w:shd w:val="clear" w:color="auto" w:fill="auto"/>
          </w:tcPr>
          <w:p w:rsidR="00AC4DCD" w:rsidRDefault="00AC4DCD">
            <w:pPr>
              <w:snapToGrid w:val="0"/>
              <w:rPr>
                <w:rFonts w:ascii="Times New Roman" w:eastAsia="Times New Roman" w:hAnsi="Times New Roman" w:cs="Times New Roman"/>
                <w:sz w:val="20"/>
                <w:lang w:val="es-ES" w:eastAsia="es-ES"/>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Pr>
          <w:p w:rsidR="00AC4DCD" w:rsidRDefault="00AC4DCD">
            <w:pPr>
              <w:snapToGrid w:val="0"/>
            </w:pPr>
            <w:r>
              <w:rPr>
                <w:lang w:val="en-GB"/>
              </w:rPr>
              <w:t>1-06-2018</w:t>
            </w:r>
          </w:p>
        </w:tc>
      </w:tr>
    </w:tbl>
    <w:p w:rsidR="00AC4DCD" w:rsidRDefault="00AC4DCD">
      <w:pPr>
        <w:rPr>
          <w:lang w:val="en-GB"/>
        </w:rPr>
      </w:pPr>
    </w:p>
    <w:p w:rsidR="00AC4DCD" w:rsidRDefault="00AC4DCD">
      <w:pPr>
        <w:rPr>
          <w:lang w:val="en-GB"/>
        </w:rPr>
      </w:pPr>
    </w:p>
    <w:p w:rsidR="00AC4DCD" w:rsidRDefault="00AC4DCD">
      <w:pPr>
        <w:pStyle w:val="Ttulo3"/>
      </w:pPr>
      <w:r>
        <w:rPr>
          <w:lang w:val="en-GB"/>
        </w:rPr>
        <w:t>4b. Basic pseudocode</w:t>
      </w:r>
    </w:p>
    <w:p w:rsidR="00AC4DCD" w:rsidRDefault="00AC4DCD">
      <w:pPr>
        <w:rPr>
          <w:lang w:val="en-GB"/>
        </w:rPr>
      </w:pPr>
    </w:p>
    <w:p w:rsidR="00AC4DCD" w:rsidRDefault="00AC4DCD">
      <w:r>
        <w:rPr>
          <w:lang w:val="en-GB"/>
        </w:rPr>
        <w:t>Program body:</w:t>
      </w:r>
    </w:p>
    <w:p w:rsidR="00AC4DCD" w:rsidRDefault="00AC4DCD">
      <w:pPr>
        <w:ind w:left="709"/>
      </w:pPr>
      <w:r>
        <w:rPr>
          <w:lang w:val="en-GB"/>
        </w:rPr>
        <w:t>Display welcome screen</w:t>
      </w:r>
    </w:p>
    <w:p w:rsidR="00AC4DCD" w:rsidRPr="00DC446D" w:rsidRDefault="00AC4DCD">
      <w:pPr>
        <w:ind w:left="709"/>
        <w:rPr>
          <w:lang w:val="en-US"/>
        </w:rPr>
      </w:pPr>
      <w:r>
        <w:rPr>
          <w:lang w:val="en-GB"/>
        </w:rPr>
        <w:t>Wait for user to press a key</w:t>
      </w:r>
    </w:p>
    <w:p w:rsidR="00AC4DCD" w:rsidRPr="00DC446D" w:rsidRDefault="00AC4DCD">
      <w:pPr>
        <w:ind w:left="709"/>
        <w:rPr>
          <w:lang w:val="en-US"/>
        </w:rPr>
      </w:pPr>
      <w:r>
        <w:rPr>
          <w:lang w:val="en-GB"/>
        </w:rPr>
        <w:t>If key = ESC, quit program</w:t>
      </w:r>
    </w:p>
    <w:p w:rsidR="00AC4DCD" w:rsidRPr="00DC446D" w:rsidRDefault="00AC4DCD">
      <w:pPr>
        <w:ind w:left="709"/>
        <w:rPr>
          <w:lang w:val="en-US"/>
        </w:rPr>
      </w:pPr>
      <w:r>
        <w:rPr>
          <w:lang w:val="en-GB"/>
        </w:rPr>
        <w:t>If key = 1, start one player game</w:t>
      </w:r>
    </w:p>
    <w:p w:rsidR="00AC4DCD" w:rsidRPr="00DC446D" w:rsidRDefault="00AC4DCD">
      <w:pPr>
        <w:ind w:left="709"/>
        <w:rPr>
          <w:lang w:val="en-US"/>
        </w:rPr>
      </w:pPr>
      <w:r>
        <w:rPr>
          <w:rFonts w:eastAsia="Trebuchet MS"/>
          <w:lang w:val="en-GB"/>
        </w:rPr>
        <w:t>…</w:t>
      </w:r>
    </w:p>
    <w:p w:rsidR="00AC4DCD" w:rsidRDefault="00AC4DCD">
      <w:pPr>
        <w:rPr>
          <w:lang w:val="en-GB"/>
        </w:rPr>
      </w:pPr>
    </w:p>
    <w:p w:rsidR="00AC4DCD" w:rsidRPr="00DC446D" w:rsidRDefault="00AC4DCD">
      <w:pPr>
        <w:rPr>
          <w:lang w:val="en-US"/>
        </w:rPr>
      </w:pPr>
      <w:r>
        <w:rPr>
          <w:lang w:val="en-GB"/>
        </w:rPr>
        <w:t>One player game:</w:t>
      </w:r>
    </w:p>
    <w:p w:rsidR="00AC4DCD" w:rsidRPr="00DC446D" w:rsidRDefault="00AC4DCD">
      <w:pPr>
        <w:rPr>
          <w:lang w:val="en-US"/>
        </w:rPr>
      </w:pPr>
      <w:r>
        <w:rPr>
          <w:lang w:val="en-GB"/>
        </w:rPr>
        <w:tab/>
        <w:t>Display level selection screen</w:t>
      </w:r>
    </w:p>
    <w:p w:rsidR="00AC4DCD" w:rsidRPr="00DC446D" w:rsidRDefault="00AC4DCD">
      <w:pPr>
        <w:ind w:left="709"/>
        <w:rPr>
          <w:lang w:val="en-US"/>
        </w:rPr>
      </w:pPr>
      <w:r>
        <w:rPr>
          <w:lang w:val="en-GB"/>
        </w:rPr>
        <w:t>Wait for user to press a key</w:t>
      </w:r>
    </w:p>
    <w:p w:rsidR="00AC4DCD" w:rsidRDefault="00AC4DCD">
      <w:pPr>
        <w:ind w:left="709"/>
      </w:pPr>
      <w:r>
        <w:rPr>
          <w:lang w:val="en-GB"/>
        </w:rPr>
        <w:t>If key = ESC, return</w:t>
      </w:r>
    </w:p>
    <w:p w:rsidR="00AC4DCD" w:rsidRDefault="00AC4DCD">
      <w:pPr>
        <w:ind w:left="709"/>
      </w:pPr>
      <w:r>
        <w:rPr>
          <w:rFonts w:eastAsia="Trebuchet MS"/>
          <w:lang w:val="en-GB"/>
        </w:rPr>
        <w:t>…</w:t>
      </w:r>
    </w:p>
    <w:p w:rsidR="00AC4DCD" w:rsidRDefault="00AC4DCD">
      <w:pPr>
        <w:rPr>
          <w:lang w:val="en-GB"/>
        </w:rPr>
      </w:pPr>
    </w:p>
    <w:p w:rsidR="00AC4DCD" w:rsidRDefault="00AC4DCD">
      <w:r>
        <w:rPr>
          <w:rFonts w:eastAsia="Trebuchet MS"/>
          <w:lang w:val="en-GB"/>
        </w:rPr>
        <w:t>…</w:t>
      </w:r>
    </w:p>
    <w:p w:rsidR="00AC4DCD" w:rsidRDefault="00AC4DCD">
      <w:pPr>
        <w:rPr>
          <w:lang w:val="en-GB"/>
        </w:rPr>
      </w:pPr>
    </w:p>
    <w:p w:rsidR="00AC4DCD" w:rsidRDefault="00AC4DCD">
      <w:pPr>
        <w:pStyle w:val="Ttulo3"/>
      </w:pPr>
      <w:r>
        <w:rPr>
          <w:lang w:val="en-GB"/>
        </w:rPr>
        <w:t>4c. Classes diagram</w:t>
      </w:r>
    </w:p>
    <w:p w:rsidR="00AC4DCD" w:rsidRDefault="00FC2178">
      <w:pPr>
        <w:rPr>
          <w:lang w:val="en-GB"/>
        </w:rPr>
      </w:pPr>
      <w:r>
        <w:rPr>
          <w:noProof/>
          <w:lang w:val="en-GB"/>
        </w:rPr>
        <w:drawing>
          <wp:inline distT="0" distB="0" distL="0" distR="0">
            <wp:extent cx="6115050" cy="50196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6" t="-8" r="-6" b="-8"/>
                    <a:stretch>
                      <a:fillRect/>
                    </a:stretch>
                  </pic:blipFill>
                  <pic:spPr bwMode="auto">
                    <a:xfrm>
                      <a:off x="0" y="0"/>
                      <a:ext cx="6115050" cy="5019675"/>
                    </a:xfrm>
                    <a:prstGeom prst="rect">
                      <a:avLst/>
                    </a:prstGeom>
                    <a:solidFill>
                      <a:srgbClr val="FFFFFF"/>
                    </a:solidFill>
                    <a:ln>
                      <a:noFill/>
                    </a:ln>
                  </pic:spPr>
                </pic:pic>
              </a:graphicData>
            </a:graphic>
          </wp:inline>
        </w:drawing>
      </w:r>
    </w:p>
    <w:p w:rsidR="00AC4DCD" w:rsidRDefault="00AC4DCD">
      <w:pPr>
        <w:rPr>
          <w:lang w:val="en-GB"/>
        </w:rPr>
      </w:pPr>
    </w:p>
    <w:p w:rsidR="00AC4DCD" w:rsidRDefault="00AC4DCD">
      <w:pPr>
        <w:rPr>
          <w:lang w:val="en-GB"/>
        </w:rPr>
      </w:pPr>
    </w:p>
    <w:p w:rsidR="00AC4DCD" w:rsidRDefault="00AC4DCD">
      <w:pPr>
        <w:pStyle w:val="Ttulo2"/>
      </w:pPr>
      <w:r>
        <w:rPr>
          <w:lang w:val="en-GB"/>
        </w:rPr>
        <w:t>5. Initial planning and expected deliveries</w:t>
      </w:r>
    </w:p>
    <w:p w:rsidR="00AC4DCD" w:rsidRDefault="00AC4DCD">
      <w:pPr>
        <w:pStyle w:val="Ttulo3"/>
      </w:pPr>
      <w:r>
        <w:rPr>
          <w:lang w:val="en-GB"/>
        </w:rPr>
        <w:t>5a. Expected deliveries</w:t>
      </w:r>
    </w:p>
    <w:p w:rsidR="00AC4DCD" w:rsidRPr="00DC446D" w:rsidRDefault="00AC4DCD">
      <w:pPr>
        <w:rPr>
          <w:lang w:val="en-US"/>
        </w:rPr>
      </w:pPr>
      <w:r>
        <w:rPr>
          <w:bCs/>
          <w:color w:val="000000"/>
          <w:lang w:val="en-GB"/>
        </w:rPr>
        <w:t>•</w:t>
      </w:r>
      <w:r>
        <w:rPr>
          <w:rFonts w:eastAsia="Trebuchet MS"/>
          <w:bCs/>
          <w:color w:val="000000"/>
          <w:lang w:val="en-GB"/>
        </w:rPr>
        <w:t xml:space="preserve"> </w:t>
      </w:r>
      <w:r>
        <w:rPr>
          <w:b/>
          <w:bCs/>
          <w:color w:val="000000"/>
          <w:lang w:val="en-GB"/>
        </w:rPr>
        <w:t>Version 1</w:t>
      </w:r>
      <w:r>
        <w:rPr>
          <w:bCs/>
          <w:color w:val="000000"/>
          <w:lang w:val="en-GB"/>
        </w:rPr>
        <w:t>: I will focus on the creation of the class structure and the development of the main menu, in which I will access the different parts of the menu with a selection animation, this menu will consist of a bomb that will explode when the player selects an option with the enter key.</w:t>
      </w:r>
    </w:p>
    <w:p w:rsidR="00AC4DCD" w:rsidRPr="00DC446D" w:rsidRDefault="00AC4DCD">
      <w:pPr>
        <w:rPr>
          <w:lang w:val="en-US"/>
        </w:rPr>
      </w:pPr>
      <w:r>
        <w:rPr>
          <w:bCs/>
          <w:color w:val="000000"/>
          <w:lang w:val="en-GB"/>
        </w:rPr>
        <w:t>•</w:t>
      </w:r>
      <w:r>
        <w:rPr>
          <w:rFonts w:eastAsia="Trebuchet MS"/>
          <w:bCs/>
          <w:color w:val="000000"/>
          <w:lang w:val="en-GB"/>
        </w:rPr>
        <w:t xml:space="preserve"> </w:t>
      </w:r>
      <w:r>
        <w:rPr>
          <w:b/>
          <w:bCs/>
          <w:color w:val="000000"/>
          <w:lang w:val="en-GB"/>
        </w:rPr>
        <w:t>Version 2</w:t>
      </w:r>
      <w:r>
        <w:rPr>
          <w:bCs/>
          <w:color w:val="000000"/>
          <w:lang w:val="en-GB"/>
        </w:rPr>
        <w:t>: creation of the screen where the game options will be configured and the character selection to start the game (time, lives per player, map)</w:t>
      </w:r>
    </w:p>
    <w:p w:rsidR="00AC4DCD" w:rsidRPr="00DC446D" w:rsidRDefault="00AC4DCD">
      <w:pPr>
        <w:rPr>
          <w:lang w:val="en-US"/>
        </w:rPr>
      </w:pPr>
      <w:r>
        <w:rPr>
          <w:bCs/>
          <w:color w:val="000000"/>
          <w:lang w:val="en-GB"/>
        </w:rPr>
        <w:t>•</w:t>
      </w:r>
      <w:r>
        <w:rPr>
          <w:rFonts w:eastAsia="Trebuchet MS"/>
          <w:bCs/>
          <w:color w:val="000000"/>
          <w:lang w:val="en-GB"/>
        </w:rPr>
        <w:t xml:space="preserve"> </w:t>
      </w:r>
      <w:r>
        <w:rPr>
          <w:b/>
          <w:bCs/>
          <w:color w:val="000000"/>
          <w:lang w:val="en-GB"/>
        </w:rPr>
        <w:t>Version 3</w:t>
      </w:r>
      <w:r>
        <w:rPr>
          <w:bCs/>
          <w:color w:val="000000"/>
          <w:lang w:val="en-GB"/>
        </w:rPr>
        <w:t>: creation of the map (Part 1) in this part we will only represent the previous configurations that we have added in version 2 (lives, time, map).</w:t>
      </w:r>
    </w:p>
    <w:p w:rsidR="00AC4DCD" w:rsidRPr="00DC446D" w:rsidRDefault="00AC4DCD">
      <w:pPr>
        <w:rPr>
          <w:lang w:val="en-US"/>
        </w:rPr>
      </w:pPr>
      <w:r>
        <w:rPr>
          <w:bCs/>
          <w:color w:val="000000"/>
          <w:lang w:val="en-GB"/>
        </w:rPr>
        <w:t>The elements to be represented will be represented by large numbers to make it more visual for the user (especially time).</w:t>
      </w:r>
    </w:p>
    <w:p w:rsidR="00AC4DCD" w:rsidRPr="00DC446D" w:rsidRDefault="00AC4DCD">
      <w:pPr>
        <w:rPr>
          <w:lang w:val="en-US"/>
        </w:rPr>
      </w:pPr>
      <w:r>
        <w:rPr>
          <w:bCs/>
          <w:color w:val="000000"/>
          <w:lang w:val="en-GB"/>
        </w:rPr>
        <w:t>•</w:t>
      </w:r>
      <w:r>
        <w:rPr>
          <w:rFonts w:eastAsia="Trebuchet MS"/>
          <w:bCs/>
          <w:color w:val="000000"/>
          <w:lang w:val="en-GB"/>
        </w:rPr>
        <w:t xml:space="preserve"> </w:t>
      </w:r>
      <w:r>
        <w:rPr>
          <w:b/>
          <w:bCs/>
          <w:color w:val="000000"/>
          <w:lang w:val="en-GB"/>
        </w:rPr>
        <w:t>Version 4:</w:t>
      </w:r>
      <w:r>
        <w:rPr>
          <w:bCs/>
          <w:color w:val="000000"/>
          <w:lang w:val="en-GB"/>
        </w:rPr>
        <w:t xml:space="preserve"> creation of the screen of the video game controls, where you will see the keys with which the game will be played and also the credit screen, which will show the players' registers, the name of the creator of the game and the information on the game (Version, name of the game, status of the next version, release date of the next version)</w:t>
      </w:r>
    </w:p>
    <w:p w:rsidR="00AC4DCD" w:rsidRPr="00DC446D" w:rsidRDefault="00AC4DCD">
      <w:pPr>
        <w:rPr>
          <w:lang w:val="en-US"/>
        </w:rPr>
      </w:pPr>
      <w:r>
        <w:rPr>
          <w:b/>
          <w:bCs/>
          <w:color w:val="000000"/>
          <w:lang w:val="en-GB"/>
        </w:rPr>
        <w:t>•</w:t>
      </w:r>
      <w:r>
        <w:rPr>
          <w:rFonts w:eastAsia="Trebuchet MS"/>
          <w:b/>
          <w:bCs/>
          <w:color w:val="000000"/>
          <w:lang w:val="en-GB"/>
        </w:rPr>
        <w:t xml:space="preserve"> </w:t>
      </w:r>
      <w:r>
        <w:rPr>
          <w:b/>
          <w:bCs/>
          <w:color w:val="000000"/>
          <w:lang w:val="en-GB"/>
        </w:rPr>
        <w:t>Version 5</w:t>
      </w:r>
      <w:r>
        <w:rPr>
          <w:bCs/>
          <w:color w:val="000000"/>
          <w:lang w:val="en-GB"/>
        </w:rPr>
        <w:t>: Creation of a game timer and if at the end we run out of time, the game will be tied and also the creation of the map (Part 2), which we will load from a file.</w:t>
      </w:r>
    </w:p>
    <w:p w:rsidR="00AC4DCD" w:rsidRPr="00DC446D" w:rsidRDefault="00AC4DCD">
      <w:pPr>
        <w:rPr>
          <w:lang w:val="en-US"/>
        </w:rPr>
      </w:pPr>
      <w:r>
        <w:rPr>
          <w:bCs/>
          <w:color w:val="000000"/>
          <w:lang w:val="en-GB"/>
        </w:rPr>
        <w:t>•</w:t>
      </w:r>
      <w:r>
        <w:rPr>
          <w:rFonts w:eastAsia="Trebuchet MS"/>
          <w:bCs/>
          <w:color w:val="000000"/>
          <w:lang w:val="en-GB"/>
        </w:rPr>
        <w:t xml:space="preserve"> </w:t>
      </w:r>
      <w:r>
        <w:rPr>
          <w:b/>
          <w:bCs/>
          <w:color w:val="000000"/>
          <w:lang w:val="en-GB"/>
        </w:rPr>
        <w:t>Version 6:</w:t>
      </w:r>
      <w:r>
        <w:rPr>
          <w:bCs/>
          <w:color w:val="000000"/>
          <w:lang w:val="en-GB"/>
        </w:rPr>
        <w:t xml:space="preserve"> Mechanics of the players, here we will develop the movement of the players and the speed of movement.</w:t>
      </w:r>
    </w:p>
    <w:p w:rsidR="00AC4DCD" w:rsidRPr="00DC446D" w:rsidRDefault="00AC4DCD">
      <w:pPr>
        <w:rPr>
          <w:lang w:val="en-US"/>
        </w:rPr>
      </w:pPr>
      <w:r>
        <w:rPr>
          <w:bCs/>
          <w:color w:val="000000"/>
          <w:lang w:val="en-GB"/>
        </w:rPr>
        <w:t>•</w:t>
      </w:r>
      <w:r>
        <w:rPr>
          <w:rFonts w:eastAsia="Trebuchet MS"/>
          <w:bCs/>
          <w:color w:val="000000"/>
          <w:lang w:val="en-GB"/>
        </w:rPr>
        <w:t xml:space="preserve"> </w:t>
      </w:r>
      <w:r>
        <w:rPr>
          <w:b/>
          <w:bCs/>
          <w:color w:val="000000"/>
          <w:lang w:val="en-GB"/>
        </w:rPr>
        <w:t>Version 7:</w:t>
      </w:r>
      <w:r>
        <w:rPr>
          <w:bCs/>
          <w:color w:val="000000"/>
          <w:lang w:val="en-GB"/>
        </w:rPr>
        <w:t xml:space="preserve"> collisions of players against blocks of the map</w:t>
      </w:r>
    </w:p>
    <w:p w:rsidR="00AC4DCD" w:rsidRPr="00DC446D" w:rsidRDefault="00AC4DCD">
      <w:pPr>
        <w:rPr>
          <w:lang w:val="en-US"/>
        </w:rPr>
      </w:pPr>
      <w:r>
        <w:rPr>
          <w:bCs/>
          <w:color w:val="000000"/>
          <w:lang w:val="en-GB"/>
        </w:rPr>
        <w:t>•</w:t>
      </w:r>
      <w:r>
        <w:rPr>
          <w:rFonts w:eastAsia="Trebuchet MS"/>
          <w:bCs/>
          <w:color w:val="000000"/>
          <w:lang w:val="en-GB"/>
        </w:rPr>
        <w:t xml:space="preserve"> </w:t>
      </w:r>
      <w:r>
        <w:rPr>
          <w:b/>
          <w:bCs/>
          <w:color w:val="000000"/>
          <w:lang w:val="en-GB"/>
        </w:rPr>
        <w:t>Version 8:</w:t>
      </w:r>
      <w:r>
        <w:rPr>
          <w:bCs/>
          <w:color w:val="000000"/>
          <w:lang w:val="en-GB"/>
        </w:rPr>
        <w:t xml:space="preserve"> Operation of the pumps, with operation I mean the animations since this will have an expansion force (it depends on the force it will draw more fire or less) or it will explode in x seconds.</w:t>
      </w:r>
    </w:p>
    <w:p w:rsidR="00AC4DCD" w:rsidRPr="00DC446D" w:rsidRDefault="00AC4DCD">
      <w:pPr>
        <w:rPr>
          <w:lang w:val="en-US"/>
        </w:rPr>
      </w:pPr>
      <w:r>
        <w:rPr>
          <w:bCs/>
          <w:color w:val="000000"/>
          <w:lang w:val="en-GB"/>
        </w:rPr>
        <w:t>•</w:t>
      </w:r>
      <w:r>
        <w:rPr>
          <w:rFonts w:eastAsia="Trebuchet MS"/>
          <w:bCs/>
          <w:color w:val="000000"/>
          <w:lang w:val="en-GB"/>
        </w:rPr>
        <w:t xml:space="preserve"> </w:t>
      </w:r>
      <w:r>
        <w:rPr>
          <w:b/>
          <w:bCs/>
          <w:color w:val="000000"/>
          <w:lang w:val="en-GB"/>
        </w:rPr>
        <w:t>Version 9:</w:t>
      </w:r>
      <w:r>
        <w:rPr>
          <w:bCs/>
          <w:color w:val="000000"/>
          <w:lang w:val="en-GB"/>
        </w:rPr>
        <w:t xml:space="preserve"> In this instalment I will continue with the bombs since I will have to check the collisions, if the fire of the bomb touches an indestructible block it does not break, or if it touches a character it will kill it and take a life from it. A detail that is also important is that if the fire destroys a block, the fire will end up in that block.</w:t>
      </w:r>
    </w:p>
    <w:p w:rsidR="00AC4DCD" w:rsidRPr="00DC446D" w:rsidRDefault="00AC4DCD">
      <w:pPr>
        <w:rPr>
          <w:lang w:val="en-US"/>
        </w:rPr>
      </w:pPr>
      <w:r>
        <w:rPr>
          <w:bCs/>
          <w:color w:val="000000"/>
          <w:lang w:val="en-GB"/>
        </w:rPr>
        <w:t>•</w:t>
      </w:r>
      <w:r>
        <w:rPr>
          <w:rFonts w:eastAsia="Trebuchet MS"/>
          <w:bCs/>
          <w:color w:val="000000"/>
          <w:lang w:val="en-GB"/>
        </w:rPr>
        <w:t xml:space="preserve"> </w:t>
      </w:r>
      <w:r>
        <w:rPr>
          <w:b/>
          <w:bCs/>
          <w:color w:val="000000"/>
          <w:lang w:val="en-GB"/>
        </w:rPr>
        <w:t>Version 10:</w:t>
      </w:r>
      <w:r>
        <w:rPr>
          <w:bCs/>
          <w:color w:val="000000"/>
          <w:lang w:val="en-GB"/>
        </w:rPr>
        <w:t xml:space="preserve"> Creation of the advantages and disadvantages, this will apply to the characters to increase or decrease the firepower, the speed of the character, number of bombs</w:t>
      </w:r>
    </w:p>
    <w:p w:rsidR="00AC4DCD" w:rsidRPr="00DC446D" w:rsidRDefault="00AC4DCD">
      <w:pPr>
        <w:rPr>
          <w:lang w:val="en-US"/>
        </w:rPr>
      </w:pPr>
      <w:r>
        <w:rPr>
          <w:bCs/>
          <w:color w:val="000000"/>
          <w:lang w:val="en-GB"/>
        </w:rPr>
        <w:t>•</w:t>
      </w:r>
      <w:r>
        <w:rPr>
          <w:rFonts w:eastAsia="Trebuchet MS"/>
          <w:bCs/>
          <w:color w:val="000000"/>
          <w:lang w:val="en-GB"/>
        </w:rPr>
        <w:t xml:space="preserve"> </w:t>
      </w:r>
      <w:r>
        <w:rPr>
          <w:b/>
          <w:bCs/>
          <w:color w:val="000000"/>
          <w:lang w:val="en-GB"/>
        </w:rPr>
        <w:t>Version 11:</w:t>
      </w:r>
      <w:r>
        <w:rPr>
          <w:bCs/>
          <w:color w:val="000000"/>
          <w:lang w:val="en-GB"/>
        </w:rPr>
        <w:t xml:space="preserve"> Death sudden, this will consist in that if the players have not been killed and the chronometer has reached zero the map will be filled with blocks until only one of the players is alive.</w:t>
      </w:r>
    </w:p>
    <w:p w:rsidR="00AC4DCD" w:rsidRPr="00DC446D" w:rsidRDefault="00AC4DCD">
      <w:pPr>
        <w:rPr>
          <w:lang w:val="en-US"/>
        </w:rPr>
      </w:pPr>
      <w:r>
        <w:rPr>
          <w:bCs/>
          <w:color w:val="000000"/>
          <w:lang w:val="en-GB"/>
        </w:rPr>
        <w:t>•</w:t>
      </w:r>
      <w:r>
        <w:rPr>
          <w:rFonts w:eastAsia="Trebuchet MS"/>
          <w:bCs/>
          <w:color w:val="000000"/>
          <w:lang w:val="en-GB"/>
        </w:rPr>
        <w:t xml:space="preserve"> </w:t>
      </w:r>
      <w:r>
        <w:rPr>
          <w:b/>
          <w:bCs/>
          <w:color w:val="000000"/>
          <w:lang w:val="en-GB"/>
        </w:rPr>
        <w:t>Version 12:</w:t>
      </w:r>
      <w:r>
        <w:rPr>
          <w:bCs/>
          <w:color w:val="000000"/>
          <w:lang w:val="en-GB"/>
        </w:rPr>
        <w:t xml:space="preserve"> multiplayer game, at least 2 players</w:t>
      </w:r>
    </w:p>
    <w:p w:rsidR="00AC4DCD" w:rsidRPr="00DC446D" w:rsidRDefault="00AC4DCD">
      <w:pPr>
        <w:rPr>
          <w:lang w:val="en-US"/>
        </w:rPr>
      </w:pPr>
      <w:r>
        <w:rPr>
          <w:b/>
          <w:bCs/>
          <w:color w:val="000000"/>
          <w:lang w:val="en-GB"/>
        </w:rPr>
        <w:t>•</w:t>
      </w:r>
      <w:r>
        <w:rPr>
          <w:rFonts w:eastAsia="Trebuchet MS"/>
          <w:b/>
          <w:bCs/>
          <w:color w:val="000000"/>
          <w:lang w:val="en-GB"/>
        </w:rPr>
        <w:t xml:space="preserve"> </w:t>
      </w:r>
      <w:r>
        <w:rPr>
          <w:b/>
          <w:bCs/>
          <w:color w:val="000000"/>
          <w:lang w:val="en-GB"/>
        </w:rPr>
        <w:t>Version 1</w:t>
      </w:r>
      <w:r>
        <w:rPr>
          <w:bCs/>
          <w:color w:val="000000"/>
          <w:lang w:val="en-GB"/>
        </w:rPr>
        <w:t>3: creative interface mode (the user can develop their own maps and then reproduce them)</w:t>
      </w:r>
    </w:p>
    <w:p w:rsidR="00AC4DCD" w:rsidRPr="00DC446D" w:rsidRDefault="00AC4DCD">
      <w:pPr>
        <w:rPr>
          <w:lang w:val="en-US"/>
        </w:rPr>
      </w:pPr>
      <w:r>
        <w:rPr>
          <w:bCs/>
          <w:color w:val="000000"/>
          <w:lang w:val="en-GB"/>
        </w:rPr>
        <w:t>•</w:t>
      </w:r>
      <w:r>
        <w:rPr>
          <w:rFonts w:eastAsia="Trebuchet MS"/>
          <w:bCs/>
          <w:color w:val="000000"/>
          <w:lang w:val="en-GB"/>
        </w:rPr>
        <w:t xml:space="preserve"> </w:t>
      </w:r>
      <w:r>
        <w:rPr>
          <w:b/>
          <w:bCs/>
          <w:color w:val="000000"/>
          <w:lang w:val="en-GB"/>
        </w:rPr>
        <w:t>Version 14</w:t>
      </w:r>
      <w:r>
        <w:rPr>
          <w:bCs/>
          <w:color w:val="000000"/>
          <w:lang w:val="en-GB"/>
        </w:rPr>
        <w:t xml:space="preserve">: </w:t>
      </w:r>
      <w:r w:rsidR="00DC446D" w:rsidRPr="00DC446D">
        <w:rPr>
          <w:bCs/>
          <w:color w:val="000000"/>
          <w:lang w:val="en-GB"/>
        </w:rPr>
        <w:t xml:space="preserve">Created from the </w:t>
      </w:r>
      <w:proofErr w:type="spellStart"/>
      <w:r w:rsidR="00DC446D" w:rsidRPr="00DC446D">
        <w:rPr>
          <w:bCs/>
          <w:color w:val="000000"/>
          <w:lang w:val="en-GB"/>
        </w:rPr>
        <w:t>ReadLine</w:t>
      </w:r>
      <w:proofErr w:type="spellEnd"/>
      <w:r w:rsidR="00DC446D" w:rsidRPr="00DC446D">
        <w:rPr>
          <w:bCs/>
          <w:color w:val="000000"/>
          <w:lang w:val="en-GB"/>
        </w:rPr>
        <w:t xml:space="preserve"> method in </w:t>
      </w:r>
      <w:proofErr w:type="spellStart"/>
      <w:r w:rsidR="00DC446D" w:rsidRPr="00DC446D">
        <w:rPr>
          <w:bCs/>
          <w:color w:val="000000"/>
          <w:lang w:val="en-GB"/>
        </w:rPr>
        <w:t>sdl</w:t>
      </w:r>
      <w:proofErr w:type="spellEnd"/>
      <w:r w:rsidR="00DC446D" w:rsidRPr="00DC446D">
        <w:rPr>
          <w:bCs/>
          <w:color w:val="000000"/>
          <w:lang w:val="en-GB"/>
        </w:rPr>
        <w:t xml:space="preserve"> for character typing by the user.</w:t>
      </w:r>
    </w:p>
    <w:p w:rsidR="00DC446D" w:rsidRPr="00DC446D" w:rsidRDefault="00AC4DCD" w:rsidP="00DC446D">
      <w:pPr>
        <w:rPr>
          <w:lang w:val="en-US"/>
        </w:rPr>
      </w:pPr>
      <w:r>
        <w:rPr>
          <w:bCs/>
          <w:color w:val="000000"/>
          <w:lang w:val="en-GB"/>
        </w:rPr>
        <w:t>•</w:t>
      </w:r>
      <w:r>
        <w:rPr>
          <w:rFonts w:eastAsia="Trebuchet MS"/>
          <w:bCs/>
          <w:color w:val="000000"/>
          <w:lang w:val="en-GB"/>
        </w:rPr>
        <w:t xml:space="preserve"> </w:t>
      </w:r>
      <w:r>
        <w:rPr>
          <w:b/>
          <w:bCs/>
          <w:color w:val="000000"/>
          <w:lang w:val="en-GB"/>
        </w:rPr>
        <w:t>Version 15:</w:t>
      </w:r>
      <w:r>
        <w:rPr>
          <w:bCs/>
          <w:color w:val="000000"/>
          <w:lang w:val="en-GB"/>
        </w:rPr>
        <w:t xml:space="preserve"> </w:t>
      </w:r>
      <w:r w:rsidR="00DC446D">
        <w:rPr>
          <w:bCs/>
          <w:color w:val="000000"/>
          <w:lang w:val="en-GB"/>
        </w:rPr>
        <w:t>Interface mode, error checking, within these checks is that the user does not make maps larger than the established limits, that the characters entered are correct.</w:t>
      </w:r>
    </w:p>
    <w:p w:rsidR="00AC4DCD" w:rsidRDefault="00AC4DCD">
      <w:pPr>
        <w:rPr>
          <w:lang w:val="en-GB"/>
        </w:rPr>
      </w:pPr>
      <w:bookmarkStart w:id="0" w:name="_GoBack"/>
      <w:bookmarkEnd w:id="0"/>
    </w:p>
    <w:p w:rsidR="00AC4DCD" w:rsidRDefault="00AC4DCD">
      <w:pPr>
        <w:pStyle w:val="Ttulo3"/>
      </w:pPr>
      <w:r>
        <w:rPr>
          <w:lang w:val="es-ES"/>
        </w:rPr>
        <w:t xml:space="preserve">5b. Real </w:t>
      </w:r>
      <w:proofErr w:type="spellStart"/>
      <w:r>
        <w:rPr>
          <w:lang w:val="es-ES"/>
        </w:rPr>
        <w:t>deliveries</w:t>
      </w:r>
      <w:proofErr w:type="spellEnd"/>
    </w:p>
    <w:p w:rsidR="00AC4DCD" w:rsidRDefault="00AC4DCD">
      <w:pPr>
        <w:pStyle w:val="western"/>
        <w:numPr>
          <w:ilvl w:val="0"/>
          <w:numId w:val="2"/>
        </w:numPr>
        <w:spacing w:after="0"/>
      </w:pPr>
      <w:r>
        <w:rPr>
          <w:b/>
          <w:bCs/>
        </w:rPr>
        <w:t xml:space="preserve">Version 1 (May 14): </w:t>
      </w:r>
      <w:r>
        <w:t>I have created the class structure. I also created the initial loop to start the main menu. I have also created the image hardware class</w:t>
      </w:r>
    </w:p>
    <w:p w:rsidR="00AC4DCD" w:rsidRDefault="00AC4DCD">
      <w:pPr>
        <w:pStyle w:val="western"/>
        <w:numPr>
          <w:ilvl w:val="0"/>
          <w:numId w:val="2"/>
        </w:numPr>
        <w:spacing w:after="0"/>
      </w:pPr>
      <w:r>
        <w:rPr>
          <w:b/>
          <w:bCs/>
          <w:lang w:val="en-GB"/>
        </w:rPr>
        <w:t xml:space="preserve">Version 2 (May 15): </w:t>
      </w:r>
      <w:r>
        <w:rPr>
          <w:lang w:val="en-GB"/>
        </w:rPr>
        <w:t xml:space="preserve">today I almost </w:t>
      </w:r>
      <w:proofErr w:type="spellStart"/>
      <w:r>
        <w:rPr>
          <w:lang w:val="en-GB"/>
        </w:rPr>
        <w:t>fulfill</w:t>
      </w:r>
      <w:proofErr w:type="spellEnd"/>
      <w:r>
        <w:rPr>
          <w:lang w:val="en-GB"/>
        </w:rPr>
        <w:t xml:space="preserve"> my expectations, I have not complied because I had to </w:t>
      </w:r>
      <w:proofErr w:type="spellStart"/>
      <w:r>
        <w:rPr>
          <w:lang w:val="en-GB"/>
        </w:rPr>
        <w:t>adelnatar</w:t>
      </w:r>
      <w:proofErr w:type="spellEnd"/>
      <w:r>
        <w:rPr>
          <w:lang w:val="en-GB"/>
        </w:rPr>
        <w:t xml:space="preserve"> the work that I missed in the first delivery. In this </w:t>
      </w:r>
      <w:proofErr w:type="spellStart"/>
      <w:r>
        <w:rPr>
          <w:lang w:val="en-GB"/>
        </w:rPr>
        <w:t>installment</w:t>
      </w:r>
      <w:proofErr w:type="spellEnd"/>
      <w:r>
        <w:rPr>
          <w:lang w:val="en-GB"/>
        </w:rPr>
        <w:t xml:space="preserve"> I have finished the main menu and can now configure the options of the game</w:t>
      </w:r>
    </w:p>
    <w:p w:rsidR="00AC4DCD" w:rsidRDefault="00AC4DCD">
      <w:pPr>
        <w:pStyle w:val="western"/>
        <w:numPr>
          <w:ilvl w:val="0"/>
          <w:numId w:val="2"/>
        </w:numPr>
        <w:spacing w:after="0"/>
      </w:pPr>
      <w:r>
        <w:rPr>
          <w:b/>
          <w:bCs/>
          <w:lang w:val="en-GB"/>
        </w:rPr>
        <w:t>Version 3 (May 16):</w:t>
      </w:r>
      <w:r>
        <w:rPr>
          <w:lang w:val="en-GB"/>
        </w:rPr>
        <w:t xml:space="preserve"> I have had problems when passing the variables lives and time to the game screen, but to avoid wasting time I have started to draw the loaded map from a file.</w:t>
      </w:r>
    </w:p>
    <w:p w:rsidR="00DC446D" w:rsidRDefault="00AC4DCD" w:rsidP="00DC446D">
      <w:pPr>
        <w:pStyle w:val="western"/>
        <w:numPr>
          <w:ilvl w:val="0"/>
          <w:numId w:val="2"/>
        </w:numPr>
        <w:spacing w:after="0"/>
      </w:pPr>
      <w:r>
        <w:rPr>
          <w:b/>
          <w:bCs/>
          <w:lang w:val="en-GB"/>
        </w:rPr>
        <w:t xml:space="preserve">Version 4 (May 17): </w:t>
      </w:r>
      <w:r>
        <w:rPr>
          <w:lang w:val="en-GB"/>
        </w:rPr>
        <w:t xml:space="preserve">Raul </w:t>
      </w:r>
      <w:proofErr w:type="spellStart"/>
      <w:r>
        <w:rPr>
          <w:lang w:val="en-GB"/>
        </w:rPr>
        <w:t>Gogna</w:t>
      </w:r>
      <w:proofErr w:type="spellEnd"/>
      <w:r>
        <w:rPr>
          <w:lang w:val="en-GB"/>
        </w:rPr>
        <w:t xml:space="preserve">, I create class </w:t>
      </w:r>
      <w:proofErr w:type="spellStart"/>
      <w:r>
        <w:rPr>
          <w:lang w:val="en-GB"/>
        </w:rPr>
        <w:t>ControllerScreen</w:t>
      </w:r>
      <w:proofErr w:type="spellEnd"/>
      <w:r>
        <w:rPr>
          <w:lang w:val="en-GB"/>
        </w:rPr>
        <w:t xml:space="preserve"> and </w:t>
      </w:r>
      <w:proofErr w:type="spellStart"/>
      <w:r>
        <w:rPr>
          <w:lang w:val="en-GB"/>
        </w:rPr>
        <w:t>CreditsCreen</w:t>
      </w:r>
      <w:proofErr w:type="spellEnd"/>
    </w:p>
    <w:p w:rsidR="00AC4DCD" w:rsidRPr="00DC446D" w:rsidRDefault="00AC4DCD" w:rsidP="00DC446D">
      <w:pPr>
        <w:pStyle w:val="western"/>
        <w:spacing w:after="0"/>
        <w:ind w:left="720"/>
      </w:pPr>
      <w:r w:rsidRPr="00DC446D">
        <w:rPr>
          <w:lang w:val="en-GB"/>
        </w:rPr>
        <w:t xml:space="preserve">I also had to create the Brick and </w:t>
      </w:r>
      <w:proofErr w:type="spellStart"/>
      <w:r w:rsidRPr="00DC446D">
        <w:rPr>
          <w:lang w:val="en-GB"/>
        </w:rPr>
        <w:t>BrickDestroyable</w:t>
      </w:r>
      <w:proofErr w:type="spellEnd"/>
      <w:r w:rsidRPr="00DC446D">
        <w:rPr>
          <w:lang w:val="en-GB"/>
        </w:rPr>
        <w:t xml:space="preserve"> classes to be able to represent them, something that was not planned at the beginning. Within the bad things went well</w:t>
      </w:r>
    </w:p>
    <w:p w:rsidR="00DC446D" w:rsidRDefault="00DC446D" w:rsidP="00DC446D">
      <w:pPr>
        <w:pStyle w:val="western"/>
        <w:numPr>
          <w:ilvl w:val="0"/>
          <w:numId w:val="4"/>
        </w:numPr>
        <w:autoSpaceDN w:val="0"/>
        <w:spacing w:after="0"/>
        <w:textAlignment w:val="baseline"/>
      </w:pPr>
      <w:r>
        <w:rPr>
          <w:b/>
          <w:bCs/>
          <w:lang w:val="en-GB"/>
        </w:rPr>
        <w:t>Version 5 (May 18):</w:t>
      </w:r>
      <w:r w:rsidRPr="00DC446D">
        <w:rPr>
          <w:bCs/>
          <w:lang w:val="en-GB"/>
        </w:rPr>
        <w:t xml:space="preserve"> </w:t>
      </w:r>
      <w:r w:rsidRPr="00DC446D">
        <w:rPr>
          <w:lang w:val="en-GB"/>
        </w:rPr>
        <w:t>I have ch</w:t>
      </w:r>
      <w:r>
        <w:rPr>
          <w:lang w:val="en-GB"/>
        </w:rPr>
        <w:t>anged the settings screen now I can only choose the map option, but I had problems when processing the data to print the 3-minute timer on the screen</w:t>
      </w:r>
    </w:p>
    <w:p w:rsidR="00DC446D" w:rsidRDefault="00DC446D">
      <w:pPr>
        <w:pStyle w:val="western"/>
        <w:spacing w:after="0"/>
      </w:pPr>
    </w:p>
    <w:p w:rsidR="00AC4DCD" w:rsidRDefault="00AC4DCD">
      <w:pPr>
        <w:pStyle w:val="western"/>
        <w:spacing w:after="0"/>
      </w:pPr>
    </w:p>
    <w:p w:rsidR="00AC4DCD" w:rsidRDefault="00AC4DCD">
      <w:pPr>
        <w:pStyle w:val="Ttulo2"/>
      </w:pPr>
      <w:r>
        <w:rPr>
          <w:szCs w:val="28"/>
          <w:lang w:val="en-GB"/>
        </w:rPr>
        <w:t>6. File formats</w:t>
      </w:r>
    </w:p>
    <w:p w:rsidR="00AC4DCD" w:rsidRDefault="00AC4DCD">
      <w:pPr>
        <w:pStyle w:val="Ttulo3"/>
      </w:pPr>
      <w:r>
        <w:rPr>
          <w:lang w:val="en-GB"/>
        </w:rPr>
        <w:t>6a. Plain files format</w:t>
      </w:r>
    </w:p>
    <w:p w:rsidR="00AC4DCD" w:rsidRDefault="00AC4DCD">
      <w:pPr>
        <w:pStyle w:val="western"/>
        <w:spacing w:after="0"/>
      </w:pPr>
      <w:r>
        <w:rPr>
          <w:lang w:val="en-GB"/>
        </w:rPr>
        <w:t>The scores table is saved to a text file, which contains the name of a player in one line, and the corresponding score in the following line, and so on, to complete the 10 highest scores, as in this example:</w:t>
      </w:r>
    </w:p>
    <w:p w:rsidR="00AC4DCD" w:rsidRDefault="00AC4DCD">
      <w:pPr>
        <w:pStyle w:val="western"/>
        <w:spacing w:after="0"/>
        <w:rPr>
          <w:lang w:val="en-GB"/>
        </w:rPr>
      </w:pPr>
    </w:p>
    <w:p w:rsidR="00AC4DCD" w:rsidRDefault="00AC4DCD">
      <w:pPr>
        <w:pStyle w:val="western"/>
        <w:spacing w:after="0"/>
      </w:pPr>
      <w:r>
        <w:rPr>
          <w:lang w:val="en-GB"/>
        </w:rPr>
        <w:t>John</w:t>
      </w:r>
    </w:p>
    <w:p w:rsidR="00AC4DCD" w:rsidRDefault="00AC4DCD">
      <w:pPr>
        <w:pStyle w:val="western"/>
        <w:spacing w:after="0"/>
      </w:pPr>
      <w:r>
        <w:rPr>
          <w:lang w:val="en-GB"/>
        </w:rPr>
        <w:t>125</w:t>
      </w:r>
    </w:p>
    <w:p w:rsidR="00AC4DCD" w:rsidRDefault="00AC4DCD">
      <w:pPr>
        <w:pStyle w:val="western"/>
        <w:spacing w:after="0"/>
      </w:pPr>
      <w:r>
        <w:rPr>
          <w:lang w:val="en-GB"/>
        </w:rPr>
        <w:t>Peter</w:t>
      </w:r>
    </w:p>
    <w:p w:rsidR="00AC4DCD" w:rsidRDefault="00AC4DCD">
      <w:pPr>
        <w:pStyle w:val="western"/>
        <w:spacing w:after="0"/>
      </w:pPr>
      <w:r>
        <w:rPr>
          <w:lang w:val="en-GB"/>
        </w:rPr>
        <w:t>116</w:t>
      </w:r>
    </w:p>
    <w:p w:rsidR="00AC4DCD" w:rsidRDefault="00AC4DCD">
      <w:pPr>
        <w:pStyle w:val="western"/>
        <w:spacing w:after="0"/>
      </w:pPr>
      <w:r>
        <w:rPr>
          <w:rFonts w:eastAsia="Trebuchet MS"/>
          <w:lang w:val="en-GB"/>
        </w:rPr>
        <w:t>…</w:t>
      </w:r>
    </w:p>
    <w:p w:rsidR="00AC4DCD" w:rsidRDefault="00AC4DCD">
      <w:pPr>
        <w:pStyle w:val="Ttulo3"/>
        <w:rPr>
          <w:lang w:val="en-GB"/>
        </w:rPr>
      </w:pPr>
    </w:p>
    <w:p w:rsidR="00AC4DCD" w:rsidRPr="00DC446D" w:rsidRDefault="00AC4DCD">
      <w:pPr>
        <w:pStyle w:val="Ttulo3"/>
        <w:rPr>
          <w:lang w:val="en-US"/>
        </w:rPr>
      </w:pPr>
      <w:r>
        <w:rPr>
          <w:lang w:val="en-GB"/>
        </w:rPr>
        <w:t>6b. Entity-Relationship Diagram (If needed)</w:t>
      </w:r>
    </w:p>
    <w:p w:rsidR="00AC4DCD" w:rsidRDefault="00AC4DCD">
      <w:pPr>
        <w:pStyle w:val="western"/>
        <w:spacing w:after="0"/>
      </w:pPr>
      <w:r>
        <w:rPr>
          <w:lang w:val="en-GB"/>
        </w:rPr>
        <w:t>(…)</w:t>
      </w:r>
    </w:p>
    <w:p w:rsidR="00AC4DCD" w:rsidRDefault="00AC4DCD">
      <w:pPr>
        <w:pStyle w:val="western"/>
        <w:spacing w:after="0"/>
        <w:rPr>
          <w:lang w:val="en-GB"/>
        </w:rPr>
      </w:pPr>
    </w:p>
    <w:p w:rsidR="00AC4DCD" w:rsidRDefault="00AC4DCD">
      <w:pPr>
        <w:pStyle w:val="western"/>
        <w:spacing w:after="0"/>
        <w:rPr>
          <w:lang w:val="en-GB"/>
        </w:rPr>
      </w:pPr>
    </w:p>
    <w:p w:rsidR="00AC4DCD" w:rsidRDefault="00AC4DCD">
      <w:pPr>
        <w:pStyle w:val="western"/>
        <w:spacing w:after="0"/>
        <w:rPr>
          <w:lang w:val="en-GB"/>
        </w:rPr>
      </w:pPr>
    </w:p>
    <w:p w:rsidR="00AC4DCD" w:rsidRDefault="00AC4DCD">
      <w:pPr>
        <w:pStyle w:val="Ttulo2"/>
      </w:pPr>
      <w:r>
        <w:rPr>
          <w:szCs w:val="28"/>
          <w:lang w:val="en-GB"/>
        </w:rPr>
        <w:t>7. Problems found and solutions</w:t>
      </w:r>
    </w:p>
    <w:p w:rsidR="00AC4DCD" w:rsidRDefault="00AC4DCD">
      <w:pPr>
        <w:pStyle w:val="western"/>
        <w:spacing w:after="0"/>
      </w:pPr>
      <w:r>
        <w:t>I preferred not to use the SDL library directly, which I found difficult to learn, so I have used the classes "Hardware", "</w:t>
      </w:r>
      <w:proofErr w:type="spellStart"/>
      <w:r>
        <w:t>GraphicsElement</w:t>
      </w:r>
      <w:proofErr w:type="spellEnd"/>
      <w:r>
        <w:t>" and "Font" that we had used previously in class games (...)</w:t>
      </w:r>
    </w:p>
    <w:p w:rsidR="00AC4DCD" w:rsidRDefault="00AC4DCD">
      <w:pPr>
        <w:pStyle w:val="western"/>
        <w:spacing w:after="0"/>
      </w:pPr>
    </w:p>
    <w:p w:rsidR="00AC4DCD" w:rsidRDefault="00AC4DCD">
      <w:pPr>
        <w:pStyle w:val="western"/>
        <w:spacing w:after="0"/>
      </w:pPr>
      <w:r>
        <w:t>Although in the level 3 (hard) I check the next three movements, sometimes the computer makes foolish moves, but always in the first column. I have not found where the bug is, but I think the problem may lie in this portion of code, in which I check each column versus the previous one: (...)</w:t>
      </w:r>
    </w:p>
    <w:p w:rsidR="00AC4DCD" w:rsidRDefault="00AC4DCD">
      <w:pPr>
        <w:pStyle w:val="western"/>
        <w:spacing w:after="0"/>
      </w:pPr>
    </w:p>
    <w:p w:rsidR="00AC4DCD" w:rsidRDefault="00AC4DCD">
      <w:pPr>
        <w:pStyle w:val="western"/>
        <w:spacing w:after="0"/>
      </w:pPr>
      <w:r>
        <w:t xml:space="preserve">I noticed that if I take the game to another computer which has not the </w:t>
      </w:r>
      <w:proofErr w:type="spellStart"/>
      <w:r>
        <w:t>DotNet</w:t>
      </w:r>
      <w:proofErr w:type="spellEnd"/>
      <w:r>
        <w:t xml:space="preserve"> Framework installed in it, the program closes without any error or warning message (...)</w:t>
      </w:r>
    </w:p>
    <w:p w:rsidR="00AC4DCD" w:rsidRDefault="00AC4DCD">
      <w:pPr>
        <w:pStyle w:val="western"/>
        <w:spacing w:after="0"/>
      </w:pPr>
    </w:p>
    <w:p w:rsidR="00AC4DCD" w:rsidRDefault="00AC4DCD">
      <w:pPr>
        <w:pStyle w:val="western"/>
        <w:spacing w:after="0"/>
      </w:pPr>
      <w:r>
        <w:rPr>
          <w:b/>
          <w:bCs/>
          <w:lang w:val="en-GB"/>
        </w:rPr>
        <w:t>(…)</w:t>
      </w:r>
    </w:p>
    <w:p w:rsidR="00AC4DCD" w:rsidRDefault="00AC4DCD">
      <w:pPr>
        <w:pStyle w:val="western"/>
        <w:spacing w:after="0"/>
        <w:rPr>
          <w:lang w:val="en-GB"/>
        </w:rPr>
      </w:pPr>
    </w:p>
    <w:p w:rsidR="00AC4DCD" w:rsidRPr="00DC446D" w:rsidRDefault="00AC4DCD">
      <w:pPr>
        <w:pStyle w:val="Ttulo2"/>
        <w:rPr>
          <w:lang w:val="en-US"/>
        </w:rPr>
      </w:pPr>
      <w:r>
        <w:rPr>
          <w:szCs w:val="28"/>
          <w:lang w:val="en-GB"/>
        </w:rPr>
        <w:t>8. Improvements or restrictions to the starting design</w:t>
      </w:r>
    </w:p>
    <w:p w:rsidR="00AC4DCD" w:rsidRDefault="00AC4DCD">
      <w:pPr>
        <w:pStyle w:val="western"/>
        <w:spacing w:after="0"/>
      </w:pPr>
      <w:r>
        <w:t>I have had time enough to include the effect of animation when the pieces fall (…)</w:t>
      </w:r>
    </w:p>
    <w:p w:rsidR="00AC4DCD" w:rsidRDefault="00AC4DCD">
      <w:pPr>
        <w:pStyle w:val="western"/>
        <w:spacing w:after="0"/>
      </w:pPr>
    </w:p>
    <w:p w:rsidR="00AC4DCD" w:rsidRDefault="00AC4DCD">
      <w:pPr>
        <w:pStyle w:val="western"/>
        <w:spacing w:after="0"/>
      </w:pPr>
      <w:r>
        <w:rPr>
          <w:lang w:val="en-GB"/>
        </w:rPr>
        <w:t>I have not been able to implement (…) because of (…)</w:t>
      </w:r>
    </w:p>
    <w:p w:rsidR="00AC4DCD" w:rsidRDefault="00AC4DCD">
      <w:pPr>
        <w:pStyle w:val="western"/>
        <w:spacing w:after="0"/>
        <w:rPr>
          <w:lang w:val="en-GB"/>
        </w:rPr>
      </w:pPr>
    </w:p>
    <w:p w:rsidR="00AC4DCD" w:rsidRDefault="00AC4DCD">
      <w:pPr>
        <w:pStyle w:val="western"/>
        <w:spacing w:after="0"/>
        <w:rPr>
          <w:lang w:val="en-GB"/>
        </w:rPr>
      </w:pPr>
    </w:p>
    <w:p w:rsidR="00AC4DCD" w:rsidRDefault="00AC4DCD">
      <w:pPr>
        <w:pStyle w:val="Ttulo2"/>
      </w:pPr>
      <w:r>
        <w:rPr>
          <w:szCs w:val="28"/>
          <w:lang w:val="en-GB"/>
        </w:rPr>
        <w:t>9. Screenshots of the final project</w:t>
      </w:r>
    </w:p>
    <w:p w:rsidR="00AC4DCD" w:rsidRDefault="00AC4DCD">
      <w:pPr>
        <w:pStyle w:val="western"/>
        <w:spacing w:after="0"/>
      </w:pPr>
      <w:r>
        <w:rPr>
          <w:lang w:val="en-GB"/>
        </w:rPr>
        <w:t>(…)</w:t>
      </w:r>
    </w:p>
    <w:p w:rsidR="00AC4DCD" w:rsidRDefault="00AC4DCD">
      <w:pPr>
        <w:pStyle w:val="western"/>
        <w:spacing w:after="0"/>
        <w:rPr>
          <w:lang w:val="en-GB"/>
        </w:rPr>
      </w:pPr>
    </w:p>
    <w:p w:rsidR="00AC4DCD" w:rsidRPr="00DC446D" w:rsidRDefault="00AC4DCD">
      <w:pPr>
        <w:pStyle w:val="Ttulo2"/>
        <w:rPr>
          <w:lang w:val="en-US"/>
        </w:rPr>
      </w:pPr>
      <w:r>
        <w:rPr>
          <w:szCs w:val="28"/>
          <w:lang w:val="en-GB"/>
        </w:rPr>
        <w:t>10. Source code of the final project</w:t>
      </w:r>
    </w:p>
    <w:p w:rsidR="00AC4DCD" w:rsidRDefault="00AC4DCD">
      <w:pPr>
        <w:pStyle w:val="western"/>
        <w:spacing w:after="0"/>
      </w:pPr>
      <w:r>
        <w:rPr>
          <w:lang w:val="en-GB"/>
        </w:rPr>
        <w:t>(…)</w:t>
      </w:r>
    </w:p>
    <w:p w:rsidR="00AC4DCD" w:rsidRDefault="00AC4DCD">
      <w:pPr>
        <w:pStyle w:val="western"/>
        <w:spacing w:after="0"/>
        <w:rPr>
          <w:lang w:val="en-GB"/>
        </w:rPr>
      </w:pPr>
    </w:p>
    <w:p w:rsidR="00AC4DCD" w:rsidRDefault="00AC4DCD">
      <w:pPr>
        <w:pStyle w:val="western"/>
        <w:spacing w:after="0"/>
        <w:rPr>
          <w:lang w:val="en-GB"/>
        </w:rPr>
      </w:pPr>
    </w:p>
    <w:p w:rsidR="00AC4DCD" w:rsidRDefault="00AC4DCD">
      <w:pPr>
        <w:pStyle w:val="western"/>
        <w:spacing w:after="0"/>
        <w:rPr>
          <w:lang w:val="en-GB"/>
        </w:rPr>
      </w:pPr>
    </w:p>
    <w:p w:rsidR="00AC4DCD" w:rsidRDefault="00AC4DCD">
      <w:pPr>
        <w:widowControl/>
        <w:suppressAutoHyphens w:val="0"/>
        <w:autoSpaceDE w:val="0"/>
      </w:pPr>
    </w:p>
    <w:sectPr w:rsidR="00AC4DCD">
      <w:footerReference w:type="default" r:id="rId9"/>
      <w:footerReference w:type="first" r:id="rId10"/>
      <w:pgSz w:w="11906" w:h="16838"/>
      <w:pgMar w:top="1134" w:right="1134" w:bottom="1560" w:left="1134" w:header="720" w:footer="873"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DCD" w:rsidRDefault="00AC4DCD">
      <w:r>
        <w:separator/>
      </w:r>
    </w:p>
  </w:endnote>
  <w:endnote w:type="continuationSeparator" w:id="0">
    <w:p w:rsidR="00AC4DCD" w:rsidRDefault="00AC4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Bitstream Vera Sans">
    <w:charset w:val="00"/>
    <w:family w:val="swiss"/>
    <w:pitch w:val="variable"/>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sans">
    <w:altName w:val="Times New Roman"/>
    <w:charset w:val="00"/>
    <w:family w:val="auto"/>
    <w:pitch w:val="variable"/>
  </w:font>
  <w:font w:name="Mangal">
    <w:panose1 w:val="02040503050203030202"/>
    <w:charset w:val="01"/>
    <w:family w:val="roman"/>
    <w:pitch w:val="variable"/>
    <w:sig w:usb0="0000A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incho">
    <w:altName w:val="明朝"/>
    <w:panose1 w:val="02020609040305080305"/>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DCD" w:rsidRDefault="00AC4DCD">
    <w:pPr>
      <w:pStyle w:val="Piedepgina"/>
      <w:jc w:val="right"/>
      <w:rPr>
        <w:lang w:val="en-GB"/>
      </w:rPr>
    </w:pPr>
    <w:r>
      <w:rPr>
        <w:rFonts w:ascii="Times New Roman" w:hAnsi="Times New Roman" w:cs="Times New Roman"/>
        <w:i/>
        <w:sz w:val="20"/>
        <w:lang w:val="en-GB"/>
      </w:rPr>
      <w:t xml:space="preserve">Computer Programming – I.E.S. San Vicente – Report for project XXXX  - Page </w:t>
    </w:r>
    <w:r>
      <w:rPr>
        <w:rStyle w:val="Nmerodepgina"/>
        <w:rFonts w:cs="Times New Roman"/>
        <w:i/>
        <w:sz w:val="20"/>
      </w:rPr>
      <w:fldChar w:fldCharType="begin"/>
    </w:r>
    <w:r w:rsidRPr="00DC446D">
      <w:rPr>
        <w:rStyle w:val="Nmerodepgina"/>
        <w:rFonts w:cs="Times New Roman"/>
        <w:i/>
        <w:sz w:val="20"/>
        <w:lang w:val="en-US"/>
      </w:rPr>
      <w:instrText xml:space="preserve"> PAGE </w:instrText>
    </w:r>
    <w:r>
      <w:rPr>
        <w:rStyle w:val="Nmerodepgina"/>
        <w:rFonts w:cs="Times New Roman"/>
        <w:i/>
        <w:sz w:val="20"/>
      </w:rPr>
      <w:fldChar w:fldCharType="separate"/>
    </w:r>
    <w:r w:rsidRPr="00DC446D">
      <w:rPr>
        <w:rStyle w:val="Nmerodepgina"/>
        <w:rFonts w:cs="Times New Roman"/>
        <w:i/>
        <w:sz w:val="20"/>
        <w:lang w:val="en-US"/>
      </w:rPr>
      <w:t>7</w:t>
    </w:r>
    <w:r>
      <w:rPr>
        <w:rStyle w:val="Nmerodepgina"/>
        <w:rFonts w:cs="Times New Roman"/>
        <w:i/>
        <w:sz w:val="20"/>
      </w:rPr>
      <w:fldChar w:fldCharType="end"/>
    </w:r>
  </w:p>
  <w:p w:rsidR="00AC4DCD" w:rsidRDefault="00AC4DCD">
    <w:pPr>
      <w:pStyle w:val="Piedep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DCD" w:rsidRDefault="00AC4D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DCD" w:rsidRDefault="00AC4DCD">
      <w:r>
        <w:separator/>
      </w:r>
    </w:p>
  </w:footnote>
  <w:footnote w:type="continuationSeparator" w:id="0">
    <w:p w:rsidR="00AC4DCD" w:rsidRDefault="00AC4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lang w:val="en-GB"/>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singleLevel"/>
    <w:tmpl w:val="00000003"/>
    <w:name w:val="WW8Num3"/>
    <w:lvl w:ilvl="0">
      <w:numFmt w:val="bullet"/>
      <w:lvlText w:val="-"/>
      <w:lvlJc w:val="left"/>
      <w:pPr>
        <w:tabs>
          <w:tab w:val="num" w:pos="0"/>
        </w:tabs>
        <w:ind w:left="720" w:hanging="360"/>
      </w:pPr>
      <w:rPr>
        <w:rFonts w:ascii="Trebuchet MS" w:hAnsi="Trebuchet MS" w:cs="Symbol"/>
        <w:color w:val="000000"/>
        <w:sz w:val="20"/>
        <w:lang w:val="en-GB"/>
      </w:rPr>
    </w:lvl>
  </w:abstractNum>
  <w:abstractNum w:abstractNumId="3" w15:restartNumberingAfterBreak="0">
    <w:nsid w:val="64AA086B"/>
    <w:multiLevelType w:val="multilevel"/>
    <w:tmpl w:val="32C875BC"/>
    <w:styleLink w:val="WW8Num2"/>
    <w:lvl w:ilvl="0">
      <w:numFmt w:val="bullet"/>
      <w:lvlText w:val=""/>
      <w:lvlJc w:val="left"/>
      <w:pPr>
        <w:ind w:left="720" w:hanging="360"/>
      </w:pPr>
      <w:rPr>
        <w:rFonts w:ascii="Symbol" w:hAnsi="Symbol" w:cs="Symbol"/>
        <w:lang w:val="en-GB"/>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6D"/>
    <w:rsid w:val="00AC4DCD"/>
    <w:rsid w:val="00DC446D"/>
    <w:rsid w:val="00FC217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8DB7DD19-48CE-45E9-8715-4CB14F6B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Trebuchet MS" w:eastAsia="Bitstream Vera Sans" w:hAnsi="Trebuchet MS" w:cs="Trebuchet MS"/>
      <w:sz w:val="24"/>
      <w:lang w:val="es-ES_tradnl" w:eastAsia="zh-CN"/>
    </w:rPr>
  </w:style>
  <w:style w:type="paragraph" w:styleId="Ttulo1">
    <w:name w:val="heading 1"/>
    <w:basedOn w:val="Normal"/>
    <w:next w:val="Normal"/>
    <w:qFormat/>
    <w:pPr>
      <w:keepNext/>
      <w:numPr>
        <w:numId w:val="1"/>
      </w:numPr>
      <w:outlineLvl w:val="0"/>
    </w:pPr>
    <w:rPr>
      <w:b/>
      <w:bCs/>
    </w:rPr>
  </w:style>
  <w:style w:type="paragraph" w:styleId="Ttulo2">
    <w:name w:val="heading 2"/>
    <w:basedOn w:val="Normal"/>
    <w:next w:val="Normal"/>
    <w:qFormat/>
    <w:pPr>
      <w:keepNext/>
      <w:numPr>
        <w:ilvl w:val="1"/>
        <w:numId w:val="1"/>
      </w:numPr>
      <w:outlineLvl w:val="1"/>
    </w:pPr>
    <w:rPr>
      <w:b/>
      <w:sz w:val="28"/>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lang w:val="en-GB"/>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Trebuchet MS" w:hAnsi="Trebuchet MS" w:cs="Symbol"/>
      <w:color w:val="000000"/>
      <w:sz w:val="20"/>
      <w:lang w:val="en-GB"/>
    </w:rPr>
  </w:style>
  <w:style w:type="character" w:customStyle="1" w:styleId="WW8Num4z0">
    <w:name w:val="WW8Num4z0"/>
    <w:rPr>
      <w:rFonts w:ascii="Symbol" w:hAnsi="Symbol" w:cs="Times New Roman"/>
      <w:color w:val="000000"/>
      <w:lang w:val="en-G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Fuentedeprrafopredeter3">
    <w:name w:val="Fuente de párrafo predeter.3"/>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WW8Num5z0">
    <w:name w:val="WW8Num5z0"/>
    <w:rPr>
      <w:rFonts w:ascii="Symbol" w:hAnsi="Symbol" w:cs="Times New Roman"/>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eastAsia="Times New Roman" w:hAnsi="Symbol"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eastAsia="Times New Roman" w:hAnsi="Symbol"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sz w:val="20"/>
    </w:rPr>
  </w:style>
  <w:style w:type="character" w:customStyle="1" w:styleId="WW8Num22z1">
    <w:name w:val="WW8Num22z1"/>
    <w:rPr>
      <w:rFonts w:ascii="Courier New" w:hAnsi="Courier New" w:cs="Courier New"/>
      <w:sz w:val="20"/>
    </w:rPr>
  </w:style>
  <w:style w:type="character" w:customStyle="1" w:styleId="WW8Num22z2">
    <w:name w:val="WW8Num22z2"/>
    <w:rPr>
      <w:rFonts w:ascii="Wingdings" w:hAnsi="Wingdings" w:cs="Wingdings"/>
      <w:sz w:val="20"/>
    </w:rPr>
  </w:style>
  <w:style w:type="character" w:customStyle="1" w:styleId="DefaultParagraphFont">
    <w:name w:val="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2z0">
    <w:name w:val="WW8Num32z0"/>
    <w:rPr>
      <w:rFonts w:ascii="Symbol" w:eastAsia="Times New Roman" w:hAnsi="Symbol"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0z0">
    <w:name w:val="WW8Num30z0"/>
    <w:rPr>
      <w:rFonts w:ascii="Symbol" w:eastAsia="Times New Roman" w:hAnsi="Symbol" w:cs="Times New Roman"/>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19z3">
    <w:name w:val="WW8Num19z3"/>
    <w:rPr>
      <w:rFonts w:ascii="Symbol" w:hAnsi="Symbol" w:cs="Symbol"/>
    </w:rPr>
  </w:style>
  <w:style w:type="character" w:customStyle="1" w:styleId="WW8Num17z3">
    <w:name w:val="WW8Num17z3"/>
    <w:rPr>
      <w:rFonts w:ascii="Symbol" w:hAnsi="Symbol" w:cs="Symbol"/>
    </w:rPr>
  </w:style>
  <w:style w:type="character" w:styleId="Nmerodepgina">
    <w:name w:val="page number"/>
    <w:basedOn w:val="DefaultParagraphFont"/>
  </w:style>
  <w:style w:type="paragraph" w:customStyle="1" w:styleId="Ttulo10">
    <w:name w:val="Título1"/>
    <w:basedOn w:val="Normal"/>
    <w:next w:val="Textoindependiente"/>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20"/>
    </w:pPr>
  </w:style>
  <w:style w:type="paragraph" w:styleId="Lista">
    <w:name w:val="List"/>
    <w:basedOn w:val="Textoindependiente"/>
    <w:rPr>
      <w:rFonts w:cs="Lucidasans"/>
    </w:rPr>
  </w:style>
  <w:style w:type="paragraph" w:styleId="Descripcin">
    <w:name w:val="caption"/>
    <w:basedOn w:val="Normal"/>
    <w:qFormat/>
    <w:pPr>
      <w:suppressLineNumbers/>
      <w:spacing w:before="120" w:after="120"/>
    </w:pPr>
    <w:rPr>
      <w:rFonts w:cs="Lucida Sans"/>
      <w:i/>
      <w:iCs/>
      <w:szCs w:val="24"/>
    </w:rPr>
  </w:style>
  <w:style w:type="paragraph" w:customStyle="1" w:styleId="ndice">
    <w:name w:val="Índice"/>
    <w:basedOn w:val="Normal"/>
    <w:pPr>
      <w:suppressLineNumbers/>
    </w:pPr>
    <w:rPr>
      <w:rFonts w:cs="Lucidasans"/>
    </w:rPr>
  </w:style>
  <w:style w:type="paragraph" w:customStyle="1" w:styleId="Encabezado4">
    <w:name w:val="Encabezado4"/>
    <w:basedOn w:val="Normal"/>
    <w:next w:val="Textoindependiente"/>
    <w:pPr>
      <w:keepNext/>
      <w:spacing w:before="240" w:after="120"/>
    </w:pPr>
    <w:rPr>
      <w:rFonts w:ascii="Arial" w:eastAsia="Microsoft YaHei" w:hAnsi="Arial" w:cs="Arial"/>
      <w:sz w:val="28"/>
      <w:szCs w:val="28"/>
    </w:rPr>
  </w:style>
  <w:style w:type="paragraph" w:customStyle="1" w:styleId="Etiqueta">
    <w:name w:val="Etiqueta"/>
    <w:basedOn w:val="Normal"/>
    <w:pPr>
      <w:suppressLineNumbers/>
      <w:spacing w:before="120" w:after="120"/>
    </w:pPr>
    <w:rPr>
      <w:rFonts w:cs="Lucidasans"/>
      <w:i/>
      <w:iCs/>
      <w:sz w:val="20"/>
    </w:rPr>
  </w:style>
  <w:style w:type="paragraph" w:customStyle="1" w:styleId="Encabezado2">
    <w:name w:val="Encabezado2"/>
    <w:basedOn w:val="Normal"/>
    <w:next w:val="Textoindependiente"/>
    <w:pPr>
      <w:keepNext/>
      <w:spacing w:before="240" w:after="120"/>
    </w:pPr>
    <w:rPr>
      <w:rFonts w:ascii="Liberation Sans" w:eastAsia="Microsoft YaHei" w:hAnsi="Liberation Sans" w:cs="Mangal"/>
      <w:sz w:val="28"/>
      <w:szCs w:val="28"/>
    </w:rPr>
  </w:style>
  <w:style w:type="paragraph" w:customStyle="1" w:styleId="Encabezado3">
    <w:name w:val="Encabezado3"/>
    <w:basedOn w:val="Encabezado2"/>
    <w:next w:val="Textoindependiente"/>
    <w:pPr>
      <w:jc w:val="center"/>
    </w:pPr>
    <w:rPr>
      <w:b/>
      <w:bCs/>
      <w:sz w:val="56"/>
      <w:szCs w:val="56"/>
    </w:rPr>
  </w:style>
  <w:style w:type="paragraph" w:customStyle="1" w:styleId="Descripcin1">
    <w:name w:val="Descripción1"/>
    <w:basedOn w:val="Normal"/>
    <w:pPr>
      <w:suppressLineNumbers/>
      <w:spacing w:before="120" w:after="120"/>
    </w:pPr>
    <w:rPr>
      <w:rFonts w:cs="Mangal"/>
      <w:i/>
      <w:iCs/>
      <w:szCs w:val="24"/>
    </w:rPr>
  </w:style>
  <w:style w:type="paragraph" w:customStyle="1" w:styleId="Epgrafe">
    <w:name w:val="Epígrafe"/>
    <w:basedOn w:val="Normal"/>
    <w:pPr>
      <w:suppressLineNumbers/>
      <w:spacing w:before="120" w:after="120"/>
    </w:pPr>
    <w:rPr>
      <w:rFonts w:cs="Mangal"/>
      <w:i/>
      <w:iCs/>
      <w:szCs w:val="24"/>
    </w:rPr>
  </w:style>
  <w:style w:type="paragraph" w:customStyle="1" w:styleId="Encabezado1">
    <w:name w:val="Encabezado1"/>
    <w:basedOn w:val="Normal"/>
    <w:next w:val="Textoindependiente"/>
    <w:pPr>
      <w:keepNext/>
      <w:spacing w:before="240" w:after="120"/>
    </w:pPr>
    <w:rPr>
      <w:rFonts w:ascii="Liberation Sans" w:eastAsia="Lucida Sans Unicode" w:hAnsi="Liberation Sans" w:cs="Mangal"/>
      <w:sz w:val="28"/>
      <w:szCs w:val="28"/>
    </w:rPr>
  </w:style>
  <w:style w:type="paragraph" w:customStyle="1" w:styleId="Epgrafe1">
    <w:name w:val="Epígrafe1"/>
    <w:basedOn w:val="Normal"/>
    <w:pPr>
      <w:suppressLineNumbers/>
      <w:spacing w:before="120" w:after="120"/>
    </w:pPr>
    <w:rPr>
      <w:rFonts w:cs="Mangal"/>
      <w:i/>
      <w:iCs/>
      <w:szCs w:val="24"/>
    </w:rPr>
  </w:style>
  <w:style w:type="paragraph" w:styleId="Encabezado">
    <w:name w:val="header"/>
    <w:basedOn w:val="Normal"/>
    <w:next w:val="Textoindependiente"/>
    <w:pPr>
      <w:keepNext/>
      <w:spacing w:before="240" w:after="120"/>
    </w:pPr>
    <w:rPr>
      <w:rFonts w:ascii="Bitstream Vera Sans" w:eastAsia="Mincho" w:hAnsi="Bitstream Vera Sans" w:cs="Lucidasans"/>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i/>
      <w:iCs/>
    </w:rPr>
  </w:style>
  <w:style w:type="paragraph" w:styleId="Piedepgina">
    <w:name w:val="footer"/>
    <w:basedOn w:val="Normal"/>
    <w:pPr>
      <w:tabs>
        <w:tab w:val="center" w:pos="4252"/>
        <w:tab w:val="right" w:pos="8504"/>
      </w:tabs>
    </w:pPr>
  </w:style>
  <w:style w:type="paragraph" w:customStyle="1" w:styleId="Default">
    <w:name w:val="Default"/>
    <w:pPr>
      <w:suppressAutoHyphens/>
      <w:autoSpaceDE w:val="0"/>
    </w:pPr>
    <w:rPr>
      <w:color w:val="000000"/>
      <w:sz w:val="24"/>
      <w:szCs w:val="24"/>
      <w:lang w:eastAsia="zh-CN"/>
    </w:rPr>
  </w:style>
  <w:style w:type="paragraph" w:customStyle="1" w:styleId="BodyText3">
    <w:name w:val="Body Text 3"/>
    <w:basedOn w:val="Default"/>
    <w:next w:val="Default"/>
    <w:rPr>
      <w:color w:val="auto"/>
      <w:sz w:val="20"/>
    </w:rPr>
  </w:style>
  <w:style w:type="paragraph" w:customStyle="1" w:styleId="Codigo">
    <w:name w:val="Codigo"/>
    <w:basedOn w:val="Normal"/>
    <w:pPr>
      <w:widowControl/>
      <w:suppressAutoHyphens w:val="0"/>
      <w:autoSpaceDE w:val="0"/>
    </w:pPr>
    <w:rPr>
      <w:rFonts w:ascii="Courier New" w:hAnsi="Courier New" w:cs="Courier New"/>
      <w:sz w:val="20"/>
      <w:lang w:val="en-GB"/>
    </w:rPr>
  </w:style>
  <w:style w:type="paragraph" w:customStyle="1" w:styleId="western">
    <w:name w:val="western"/>
    <w:basedOn w:val="Normal"/>
    <w:pPr>
      <w:widowControl/>
      <w:suppressAutoHyphens w:val="0"/>
      <w:spacing w:before="100" w:after="119"/>
    </w:pPr>
    <w:rPr>
      <w:rFonts w:eastAsia="Times New Roman"/>
      <w:color w:val="000000"/>
      <w:szCs w:val="24"/>
      <w:lang w:val="en-US"/>
    </w:rPr>
  </w:style>
  <w:style w:type="paragraph" w:styleId="Cita">
    <w:name w:val="Quote"/>
    <w:basedOn w:val="Normal"/>
    <w:qFormat/>
    <w:pPr>
      <w:spacing w:after="283"/>
      <w:ind w:left="567" w:right="567"/>
    </w:pPr>
  </w:style>
  <w:style w:type="paragraph" w:styleId="Subttulo">
    <w:name w:val="Subtitle"/>
    <w:basedOn w:val="Encabezado2"/>
    <w:next w:val="Textoindependiente"/>
    <w:qFormat/>
    <w:pPr>
      <w:spacing w:before="60"/>
      <w:jc w:val="center"/>
    </w:pPr>
    <w:rPr>
      <w:sz w:val="36"/>
      <w:szCs w:val="36"/>
    </w:rPr>
  </w:style>
  <w:style w:type="paragraph" w:customStyle="1" w:styleId="Ttulodelatabla">
    <w:name w:val="Título de la tabla"/>
    <w:basedOn w:val="Contenidodelatabla"/>
    <w:pPr>
      <w:jc w:val="center"/>
    </w:pPr>
    <w:rPr>
      <w:b/>
      <w:bCs/>
    </w:rPr>
  </w:style>
  <w:style w:type="numbering" w:customStyle="1" w:styleId="WW8Num2">
    <w:name w:val="WW8Num2"/>
    <w:basedOn w:val="Sinlista"/>
    <w:rsid w:val="00DC446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1304</Words>
  <Characters>7176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Arquitectura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c:title>
  <dc:subject/>
  <dc:creator>ew we</dc:creator>
  <cp:keywords/>
  <cp:lastModifiedBy>Brandon Blasco del Cid</cp:lastModifiedBy>
  <cp:revision>2</cp:revision>
  <cp:lastPrinted>2113-01-01T00:00:00Z</cp:lastPrinted>
  <dcterms:created xsi:type="dcterms:W3CDTF">2018-05-20T20:49:00Z</dcterms:created>
  <dcterms:modified xsi:type="dcterms:W3CDTF">2018-05-20T20:49:00Z</dcterms:modified>
</cp:coreProperties>
</file>